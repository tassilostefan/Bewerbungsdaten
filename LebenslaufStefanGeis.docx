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3B4E" w:rsidRPr="00C63C27" w:rsidRDefault="006C3B4E" w:rsidP="000B440E">
      <w:pPr>
        <w:pStyle w:val="berschrift1"/>
        <w:spacing w:before="0"/>
        <w:rPr>
          <w:rFonts w:cs="Calibri"/>
        </w:rPr>
      </w:pPr>
      <w:r w:rsidRPr="00C63C27">
        <w:rPr>
          <w:rFonts w:cs="Calibri"/>
        </w:rPr>
        <w:t>Lebenslauf</w:t>
      </w:r>
    </w:p>
    <w:p w:rsidR="006C3B4E" w:rsidRPr="00C63C27" w:rsidRDefault="001E08CE">
      <w:pPr>
        <w:rPr>
          <w:rFonts w:cs="Calibri"/>
          <w:sz w:val="16"/>
        </w:rPr>
      </w:pPr>
      <w:bookmarkStart w:id="0" w:name="_GoBack"/>
      <w:r>
        <w:rPr>
          <w:rFonts w:cs="Calibri"/>
          <w:noProof/>
          <w:sz w:val="16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-53150</wp:posOffset>
            </wp:positionH>
            <wp:positionV relativeFrom="paragraph">
              <wp:posOffset>90170</wp:posOffset>
            </wp:positionV>
            <wp:extent cx="3810000" cy="259080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is-0051b-1200x8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C3B4E" w:rsidRPr="00C63C27" w:rsidRDefault="000824F7" w:rsidP="00850FDC">
      <w:pPr>
        <w:jc w:val="right"/>
        <w:rPr>
          <w:rFonts w:cs="Calibri"/>
        </w:rPr>
      </w:pPr>
      <w:r>
        <w:rPr>
          <w:rFonts w:cs="Calibri"/>
        </w:rPr>
        <w:t xml:space="preserve">Dr. </w:t>
      </w:r>
      <w:r w:rsidR="006C3B4E" w:rsidRPr="00C63C27">
        <w:rPr>
          <w:rFonts w:cs="Calibri"/>
        </w:rPr>
        <w:t>Stefan Geis</w:t>
      </w:r>
    </w:p>
    <w:p w:rsidR="006C3B4E" w:rsidRPr="00C63C27" w:rsidRDefault="005D3545" w:rsidP="00850FDC">
      <w:pPr>
        <w:jc w:val="right"/>
        <w:rPr>
          <w:rFonts w:cs="Calibri"/>
        </w:rPr>
      </w:pPr>
      <w:r>
        <w:rPr>
          <w:rFonts w:cs="Calibri"/>
        </w:rPr>
        <w:t>An der Rehwiese</w:t>
      </w:r>
      <w:r w:rsidR="00AA5191">
        <w:rPr>
          <w:rFonts w:cs="Calibri"/>
        </w:rPr>
        <w:t xml:space="preserve"> 46</w:t>
      </w:r>
    </w:p>
    <w:p w:rsidR="00D51C2C" w:rsidRPr="00C63C27" w:rsidRDefault="005D3545" w:rsidP="00850FDC">
      <w:pPr>
        <w:jc w:val="right"/>
        <w:rPr>
          <w:rFonts w:cs="Calibri"/>
        </w:rPr>
      </w:pPr>
      <w:r>
        <w:rPr>
          <w:rFonts w:cs="Calibri"/>
        </w:rPr>
        <w:t>33617 Bielefeld</w:t>
      </w:r>
    </w:p>
    <w:p w:rsidR="006C3B4E" w:rsidRPr="00C63C27" w:rsidRDefault="006C3B4E" w:rsidP="00850FDC">
      <w:pPr>
        <w:jc w:val="right"/>
        <w:rPr>
          <w:rFonts w:cs="Calibri"/>
        </w:rPr>
      </w:pPr>
    </w:p>
    <w:p w:rsidR="006C3B4E" w:rsidRPr="00C63C27" w:rsidRDefault="005D3545" w:rsidP="00850FDC">
      <w:pPr>
        <w:jc w:val="right"/>
        <w:rPr>
          <w:rFonts w:cs="Calibri"/>
        </w:rPr>
      </w:pPr>
      <w:r>
        <w:rPr>
          <w:rFonts w:cs="Calibri"/>
        </w:rPr>
        <w:t>0521</w:t>
      </w:r>
      <w:r w:rsidR="006C3B4E" w:rsidRPr="00C63C27">
        <w:rPr>
          <w:rFonts w:cs="Calibri"/>
        </w:rPr>
        <w:t>-</w:t>
      </w:r>
      <w:r>
        <w:rPr>
          <w:rFonts w:cs="Calibri"/>
        </w:rPr>
        <w:t>91518004</w:t>
      </w:r>
    </w:p>
    <w:p w:rsidR="006C3B4E" w:rsidRPr="00C63C27" w:rsidRDefault="00EF71A1" w:rsidP="00850FDC">
      <w:pPr>
        <w:jc w:val="right"/>
        <w:rPr>
          <w:rFonts w:cs="Calibri"/>
        </w:rPr>
      </w:pPr>
      <w:hyperlink r:id="rId9" w:history="1">
        <w:r w:rsidR="00850FDC">
          <w:rPr>
            <w:rFonts w:cs="Calibri"/>
            <w:color w:val="244061"/>
          </w:rPr>
          <w:t>geis.stefan+work@g</w:t>
        </w:r>
        <w:r w:rsidR="006C3B4E" w:rsidRPr="00A104A2">
          <w:rPr>
            <w:rFonts w:cs="Calibri"/>
            <w:color w:val="244061"/>
          </w:rPr>
          <w:t>mail.com</w:t>
        </w:r>
      </w:hyperlink>
    </w:p>
    <w:p w:rsidR="006C3B4E" w:rsidRPr="00BF2DC4" w:rsidRDefault="00EF71A1" w:rsidP="00850FDC">
      <w:pPr>
        <w:jc w:val="right"/>
        <w:rPr>
          <w:rFonts w:cs="Calibri"/>
          <w:color w:val="244061"/>
        </w:rPr>
      </w:pPr>
      <w:hyperlink r:id="rId10" w:history="1">
        <w:r w:rsidR="0018569E">
          <w:rPr>
            <w:color w:val="244061"/>
          </w:rPr>
          <w:t>linkedin.com/in/stefangeis/</w:t>
        </w:r>
      </w:hyperlink>
    </w:p>
    <w:p w:rsidR="006C3B4E" w:rsidRPr="00C63C27" w:rsidRDefault="006C3B4E" w:rsidP="00850FDC">
      <w:pPr>
        <w:jc w:val="right"/>
        <w:rPr>
          <w:rFonts w:cs="Calibri"/>
        </w:rPr>
      </w:pPr>
    </w:p>
    <w:p w:rsidR="006C3B4E" w:rsidRPr="00F71E73" w:rsidRDefault="006C3B4E" w:rsidP="00850FDC">
      <w:pPr>
        <w:spacing w:line="360" w:lineRule="auto"/>
        <w:jc w:val="right"/>
        <w:rPr>
          <w:rFonts w:cs="Calibri"/>
          <w:b/>
          <w:bCs/>
        </w:rPr>
      </w:pPr>
      <w:r w:rsidRPr="00F71E73">
        <w:rPr>
          <w:rFonts w:cs="Calibri"/>
          <w:b/>
          <w:bCs/>
        </w:rPr>
        <w:t>Persönliche Angaben:</w:t>
      </w:r>
    </w:p>
    <w:p w:rsidR="00850FDC" w:rsidRDefault="00850FDC" w:rsidP="00850FDC">
      <w:pPr>
        <w:tabs>
          <w:tab w:val="left" w:pos="2520"/>
        </w:tabs>
        <w:jc w:val="right"/>
        <w:rPr>
          <w:rFonts w:cs="Calibri"/>
        </w:rPr>
      </w:pPr>
      <w:r>
        <w:rPr>
          <w:rFonts w:cs="Calibri"/>
        </w:rPr>
        <w:t xml:space="preserve">Geboren:                              </w:t>
      </w:r>
      <w:r w:rsidR="006C3B4E" w:rsidRPr="00C63C27">
        <w:rPr>
          <w:rFonts w:cs="Calibri"/>
        </w:rPr>
        <w:t xml:space="preserve">12.03.1968 </w:t>
      </w:r>
    </w:p>
    <w:p w:rsidR="006C3B4E" w:rsidRPr="00C63C27" w:rsidRDefault="006C3B4E" w:rsidP="00850FDC">
      <w:pPr>
        <w:tabs>
          <w:tab w:val="left" w:pos="2520"/>
        </w:tabs>
        <w:jc w:val="right"/>
        <w:rPr>
          <w:rFonts w:cs="Calibri"/>
        </w:rPr>
      </w:pPr>
      <w:r w:rsidRPr="00C63C27">
        <w:rPr>
          <w:rFonts w:cs="Calibri"/>
        </w:rPr>
        <w:t>in Aschaffenburg</w:t>
      </w:r>
    </w:p>
    <w:p w:rsidR="006C3B4E" w:rsidRPr="00C63C27" w:rsidRDefault="006C3B4E" w:rsidP="00850FDC">
      <w:pPr>
        <w:tabs>
          <w:tab w:val="left" w:pos="2520"/>
        </w:tabs>
        <w:jc w:val="right"/>
        <w:rPr>
          <w:rFonts w:cs="Calibri"/>
        </w:rPr>
      </w:pPr>
      <w:r w:rsidRPr="00C63C27">
        <w:rPr>
          <w:rFonts w:cs="Calibri"/>
        </w:rPr>
        <w:t>Familienstand:</w:t>
      </w:r>
      <w:r w:rsidRPr="00C63C27">
        <w:rPr>
          <w:rFonts w:cs="Calibri"/>
        </w:rPr>
        <w:tab/>
      </w:r>
      <w:r w:rsidR="008F554F">
        <w:rPr>
          <w:rFonts w:cs="Calibri"/>
        </w:rPr>
        <w:t>verheiratet</w:t>
      </w:r>
    </w:p>
    <w:p w:rsidR="006F4C4E" w:rsidRDefault="006C3B4E" w:rsidP="006A1BC5">
      <w:pPr>
        <w:tabs>
          <w:tab w:val="left" w:pos="2520"/>
        </w:tabs>
        <w:jc w:val="right"/>
        <w:rPr>
          <w:rFonts w:cs="Calibri"/>
        </w:rPr>
      </w:pPr>
      <w:r w:rsidRPr="00C63C27">
        <w:rPr>
          <w:rFonts w:cs="Calibri"/>
        </w:rPr>
        <w:t>Staatsangehörigkeit:</w:t>
      </w:r>
      <w:r w:rsidR="00850FDC" w:rsidRPr="00850FDC">
        <w:rPr>
          <w:rFonts w:cs="Calibri"/>
        </w:rPr>
        <w:t xml:space="preserve"> </w:t>
      </w:r>
      <w:r w:rsidR="00850FDC" w:rsidRPr="00C63C27">
        <w:rPr>
          <w:rFonts w:cs="Calibri"/>
        </w:rPr>
        <w:tab/>
      </w:r>
      <w:r w:rsidR="00850FDC">
        <w:rPr>
          <w:rFonts w:cs="Calibri"/>
        </w:rPr>
        <w:t xml:space="preserve">      </w:t>
      </w:r>
      <w:r w:rsidRPr="00C63C27">
        <w:rPr>
          <w:rFonts w:cs="Calibri"/>
        </w:rPr>
        <w:t>deutsch</w:t>
      </w:r>
    </w:p>
    <w:p w:rsidR="006A1BC5" w:rsidRDefault="006A1BC5" w:rsidP="006A1BC5">
      <w:pPr>
        <w:tabs>
          <w:tab w:val="left" w:pos="2520"/>
        </w:tabs>
        <w:jc w:val="right"/>
        <w:rPr>
          <w:rFonts w:cs="Calibri"/>
          <w:b/>
          <w:bCs/>
        </w:rPr>
      </w:pPr>
    </w:p>
    <w:p w:rsidR="00F71E73" w:rsidRDefault="00F71E73" w:rsidP="000B440E">
      <w:pPr>
        <w:spacing w:line="36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Kurzprofil</w:t>
      </w:r>
      <w:r w:rsidRPr="00F71E73">
        <w:rPr>
          <w:rFonts w:cs="Calibri"/>
          <w:b/>
          <w:bCs/>
        </w:rPr>
        <w:t>:</w:t>
      </w:r>
    </w:p>
    <w:p w:rsidR="00F71E73" w:rsidRDefault="00A04271" w:rsidP="00850FDC">
      <w:pPr>
        <w:jc w:val="both"/>
        <w:rPr>
          <w:rFonts w:cs="Calibri"/>
          <w:bCs/>
        </w:rPr>
      </w:pPr>
      <w:r>
        <w:rPr>
          <w:rFonts w:cs="Calibri"/>
          <w:bCs/>
        </w:rPr>
        <w:t xml:space="preserve">Als </w:t>
      </w:r>
      <w:r w:rsidR="00F71E73" w:rsidRPr="00F71E73">
        <w:rPr>
          <w:rFonts w:cs="Calibri"/>
          <w:bCs/>
        </w:rPr>
        <w:t xml:space="preserve">Macher und Innovationstreiber im </w:t>
      </w:r>
      <w:r w:rsidR="00E61A61">
        <w:rPr>
          <w:rFonts w:cs="Calibri"/>
          <w:bCs/>
        </w:rPr>
        <w:t xml:space="preserve">Bereich </w:t>
      </w:r>
      <w:r w:rsidR="00F71E73">
        <w:rPr>
          <w:rFonts w:cs="Calibri"/>
          <w:bCs/>
        </w:rPr>
        <w:t>E</w:t>
      </w:r>
      <w:r w:rsidR="00E61A61">
        <w:rPr>
          <w:rFonts w:cs="Calibri"/>
          <w:bCs/>
        </w:rPr>
        <w:t>ntwicklung</w:t>
      </w:r>
      <w:r w:rsidR="00F71E73" w:rsidRPr="00F71E73">
        <w:rPr>
          <w:rFonts w:cs="Calibri"/>
          <w:bCs/>
        </w:rPr>
        <w:t xml:space="preserve"> </w:t>
      </w:r>
      <w:r w:rsidR="00E61A61">
        <w:rPr>
          <w:rFonts w:cs="Calibri"/>
          <w:bCs/>
        </w:rPr>
        <w:t xml:space="preserve">und IT </w:t>
      </w:r>
      <w:r w:rsidR="00F12487">
        <w:rPr>
          <w:rFonts w:cs="Calibri"/>
          <w:bCs/>
        </w:rPr>
        <w:t xml:space="preserve">mit langjähriger </w:t>
      </w:r>
      <w:r w:rsidR="008C3ED7">
        <w:rPr>
          <w:rFonts w:cs="Calibri"/>
          <w:bCs/>
        </w:rPr>
        <w:t>Team- und Projektleiter-Erfahrung</w:t>
      </w:r>
      <w:r w:rsidR="00F12487">
        <w:rPr>
          <w:rFonts w:cs="Calibri"/>
          <w:bCs/>
        </w:rPr>
        <w:t>, intensiven Weiterbildungen</w:t>
      </w:r>
      <w:r w:rsidR="00F71E73" w:rsidRPr="00F71E73">
        <w:rPr>
          <w:rFonts w:cs="Calibri"/>
          <w:bCs/>
        </w:rPr>
        <w:t xml:space="preserve"> </w:t>
      </w:r>
      <w:r w:rsidR="00F12487">
        <w:rPr>
          <w:rFonts w:cs="Calibri"/>
          <w:bCs/>
        </w:rPr>
        <w:t>und vielseitigen</w:t>
      </w:r>
      <w:r w:rsidR="00F71E73" w:rsidRPr="00F71E73">
        <w:rPr>
          <w:rFonts w:cs="Calibri"/>
          <w:bCs/>
        </w:rPr>
        <w:t xml:space="preserve"> </w:t>
      </w:r>
      <w:r w:rsidR="00F12487">
        <w:rPr>
          <w:rFonts w:cs="Calibri"/>
          <w:bCs/>
        </w:rPr>
        <w:t>Interessen</w:t>
      </w:r>
      <w:r>
        <w:rPr>
          <w:rFonts w:cs="Calibri"/>
          <w:bCs/>
        </w:rPr>
        <w:t xml:space="preserve"> in un</w:t>
      </w:r>
      <w:r w:rsidR="006F4C4E">
        <w:rPr>
          <w:rFonts w:cs="Calibri"/>
          <w:bCs/>
        </w:rPr>
        <w:t>terschiedlichen Rollen mit den Herausforderungen</w:t>
      </w:r>
      <w:r w:rsidR="00A677F8">
        <w:rPr>
          <w:rFonts w:cs="Calibri"/>
          <w:bCs/>
        </w:rPr>
        <w:t xml:space="preserve"> des</w:t>
      </w:r>
      <w:r>
        <w:rPr>
          <w:rFonts w:cs="Calibri"/>
          <w:bCs/>
        </w:rPr>
        <w:t xml:space="preserve"> </w:t>
      </w:r>
      <w:r w:rsidR="00EF3DF6">
        <w:rPr>
          <w:rFonts w:cs="Calibri"/>
          <w:bCs/>
        </w:rPr>
        <w:t xml:space="preserve">Projekt-, </w:t>
      </w:r>
      <w:r w:rsidR="00A677F8">
        <w:rPr>
          <w:rFonts w:cs="Calibri"/>
          <w:bCs/>
        </w:rPr>
        <w:t xml:space="preserve">SW- und </w:t>
      </w:r>
      <w:r>
        <w:rPr>
          <w:rFonts w:cs="Calibri"/>
          <w:bCs/>
        </w:rPr>
        <w:t>Prozess</w:t>
      </w:r>
      <w:r w:rsidR="00A677F8">
        <w:rPr>
          <w:rFonts w:cs="Calibri"/>
          <w:bCs/>
        </w:rPr>
        <w:t>managements</w:t>
      </w:r>
      <w:r>
        <w:rPr>
          <w:rFonts w:cs="Calibri"/>
          <w:bCs/>
        </w:rPr>
        <w:t xml:space="preserve"> </w:t>
      </w:r>
      <w:r w:rsidR="00AA5191">
        <w:rPr>
          <w:rFonts w:cs="Calibri"/>
          <w:bCs/>
        </w:rPr>
        <w:t>im Maschinen- und Anlagenbau</w:t>
      </w:r>
      <w:r>
        <w:rPr>
          <w:rFonts w:cs="Calibri"/>
          <w:bCs/>
        </w:rPr>
        <w:t xml:space="preserve"> </w:t>
      </w:r>
      <w:r w:rsidR="00AA5191">
        <w:rPr>
          <w:rFonts w:cs="Calibri"/>
          <w:bCs/>
        </w:rPr>
        <w:t>tätig</w:t>
      </w:r>
      <w:r w:rsidR="00F12487">
        <w:rPr>
          <w:rFonts w:cs="Calibri"/>
          <w:bCs/>
        </w:rPr>
        <w:t>.</w:t>
      </w:r>
    </w:p>
    <w:p w:rsidR="006A1BC5" w:rsidRPr="006A1BC5" w:rsidRDefault="006A1BC5" w:rsidP="006A1BC5">
      <w:pPr>
        <w:pStyle w:val="berschrift3"/>
        <w:rPr>
          <w:u w:val="none"/>
        </w:rPr>
      </w:pPr>
      <w:r w:rsidRPr="006A1BC5">
        <w:rPr>
          <w:u w:val="none"/>
        </w:rPr>
        <w:t>Sprachen</w:t>
      </w:r>
    </w:p>
    <w:p w:rsidR="006A1BC5" w:rsidRPr="00C63C27" w:rsidRDefault="006A1BC5" w:rsidP="006A1BC5">
      <w:pPr>
        <w:numPr>
          <w:ilvl w:val="0"/>
          <w:numId w:val="2"/>
        </w:numPr>
        <w:tabs>
          <w:tab w:val="left" w:pos="720"/>
        </w:tabs>
        <w:rPr>
          <w:rFonts w:cs="Calibri"/>
        </w:rPr>
      </w:pPr>
      <w:r w:rsidRPr="00C63C27">
        <w:rPr>
          <w:rFonts w:cs="Calibri"/>
          <w:b/>
          <w:bCs/>
        </w:rPr>
        <w:t>Deutsch</w:t>
      </w:r>
      <w:r w:rsidRPr="00C63C27">
        <w:rPr>
          <w:rFonts w:cs="Calibri"/>
        </w:rPr>
        <w:t xml:space="preserve">: Muttersprache </w:t>
      </w:r>
    </w:p>
    <w:p w:rsidR="006A1BC5" w:rsidRPr="00C63C27" w:rsidRDefault="006A1BC5" w:rsidP="006A1BC5">
      <w:pPr>
        <w:numPr>
          <w:ilvl w:val="0"/>
          <w:numId w:val="2"/>
        </w:numPr>
        <w:tabs>
          <w:tab w:val="left" w:pos="720"/>
        </w:tabs>
        <w:rPr>
          <w:rFonts w:cs="Calibri"/>
        </w:rPr>
      </w:pPr>
      <w:r w:rsidRPr="00C63C27">
        <w:rPr>
          <w:rFonts w:cs="Calibri"/>
          <w:b/>
          <w:bCs/>
        </w:rPr>
        <w:t>Englisch</w:t>
      </w:r>
      <w:r w:rsidRPr="00C63C27">
        <w:rPr>
          <w:rFonts w:cs="Calibri"/>
        </w:rPr>
        <w:t>: Fließend (Studium und Forschungsaufenthalte in den USA / GB, internat. Projekte)</w:t>
      </w:r>
    </w:p>
    <w:p w:rsidR="006A1BC5" w:rsidRPr="00C63C27" w:rsidRDefault="006A1BC5" w:rsidP="006A1BC5">
      <w:pPr>
        <w:numPr>
          <w:ilvl w:val="0"/>
          <w:numId w:val="2"/>
        </w:numPr>
        <w:tabs>
          <w:tab w:val="left" w:pos="720"/>
        </w:tabs>
        <w:rPr>
          <w:rFonts w:cs="Calibri"/>
        </w:rPr>
      </w:pPr>
      <w:r w:rsidRPr="00C63C27">
        <w:rPr>
          <w:rFonts w:cs="Calibri"/>
          <w:b/>
          <w:bCs/>
        </w:rPr>
        <w:t>Spanisch</w:t>
      </w:r>
      <w:r w:rsidRPr="00C63C27">
        <w:rPr>
          <w:rFonts w:cs="Calibri"/>
        </w:rPr>
        <w:t>: Gut (Abschluss „Hispanicum“ der Universität Würzburg), derzeit mangelnde Praxis</w:t>
      </w:r>
    </w:p>
    <w:p w:rsidR="006A1BC5" w:rsidRPr="006A1BC5" w:rsidRDefault="006A1BC5" w:rsidP="006A1BC5">
      <w:pPr>
        <w:pStyle w:val="berschrift3"/>
        <w:rPr>
          <w:u w:val="none"/>
        </w:rPr>
      </w:pPr>
      <w:r w:rsidRPr="006A1BC5">
        <w:rPr>
          <w:u w:val="none"/>
        </w:rPr>
        <w:t>Stärken</w:t>
      </w:r>
    </w:p>
    <w:p w:rsidR="006A1BC5" w:rsidRPr="00C63C27" w:rsidRDefault="006A1BC5" w:rsidP="006A1BC5">
      <w:pPr>
        <w:pStyle w:val="Textkrper-Einzug21"/>
        <w:ind w:left="426" w:firstLine="0"/>
        <w:rPr>
          <w:rFonts w:cs="Calibri"/>
        </w:rPr>
      </w:pPr>
      <w:r w:rsidRPr="00C63C27">
        <w:rPr>
          <w:rFonts w:cs="Calibri"/>
        </w:rPr>
        <w:t>strukturiert denkend</w:t>
      </w:r>
      <w:r>
        <w:rPr>
          <w:rFonts w:cs="Calibri"/>
        </w:rPr>
        <w:t>,</w:t>
      </w:r>
      <w:r w:rsidRPr="00C63C27">
        <w:rPr>
          <w:rFonts w:cs="Calibri"/>
        </w:rPr>
        <w:t xml:space="preserve"> </w:t>
      </w:r>
      <w:r>
        <w:rPr>
          <w:rFonts w:cs="Calibri"/>
        </w:rPr>
        <w:t>sprach</w:t>
      </w:r>
      <w:r w:rsidRPr="00C63C27">
        <w:rPr>
          <w:rFonts w:cs="Calibri"/>
        </w:rPr>
        <w:t xml:space="preserve">gewandt, teamorientiert, </w:t>
      </w:r>
      <w:r>
        <w:rPr>
          <w:rFonts w:cs="Calibri"/>
        </w:rPr>
        <w:t xml:space="preserve">belastbar, neugierig, lösungsorientiert </w:t>
      </w:r>
    </w:p>
    <w:p w:rsidR="006A1BC5" w:rsidRPr="006A1BC5" w:rsidRDefault="006A1BC5" w:rsidP="006A1BC5">
      <w:pPr>
        <w:pStyle w:val="berschrift3"/>
        <w:rPr>
          <w:u w:val="none"/>
        </w:rPr>
      </w:pPr>
      <w:r w:rsidRPr="006A1BC5">
        <w:rPr>
          <w:u w:val="none"/>
        </w:rPr>
        <w:t>Schwächen</w:t>
      </w:r>
    </w:p>
    <w:p w:rsidR="006A1BC5" w:rsidRPr="00C63C27" w:rsidRDefault="006A1BC5" w:rsidP="006A1BC5">
      <w:pPr>
        <w:tabs>
          <w:tab w:val="left" w:pos="0"/>
        </w:tabs>
        <w:ind w:firstLine="426"/>
        <w:rPr>
          <w:rFonts w:cs="Calibri"/>
        </w:rPr>
      </w:pPr>
      <w:r w:rsidRPr="00C63C27">
        <w:rPr>
          <w:rFonts w:cs="Calibri"/>
        </w:rPr>
        <w:t>risikofreudig, ungeduldig</w:t>
      </w:r>
    </w:p>
    <w:p w:rsidR="006A1BC5" w:rsidRPr="00411AB8" w:rsidRDefault="006A1BC5" w:rsidP="006A1BC5">
      <w:pPr>
        <w:pStyle w:val="berschrift3"/>
        <w:rPr>
          <w:b w:val="0"/>
          <w:u w:val="none"/>
        </w:rPr>
      </w:pPr>
      <w:r w:rsidRPr="006A1BC5">
        <w:rPr>
          <w:u w:val="none"/>
        </w:rPr>
        <w:t>Management</w:t>
      </w:r>
      <w:r w:rsidRPr="00411AB8">
        <w:rPr>
          <w:b w:val="0"/>
          <w:u w:val="none"/>
        </w:rPr>
        <w:t xml:space="preserve"> </w:t>
      </w:r>
      <w:r>
        <w:rPr>
          <w:b w:val="0"/>
          <w:u w:val="none"/>
        </w:rPr>
        <w:t>(</w:t>
      </w:r>
      <w:r w:rsidRPr="00411AB8">
        <w:rPr>
          <w:b w:val="0"/>
          <w:u w:val="none"/>
        </w:rPr>
        <w:t xml:space="preserve">mehr als </w:t>
      </w:r>
      <w:r>
        <w:rPr>
          <w:b w:val="0"/>
          <w:u w:val="none"/>
        </w:rPr>
        <w:t>10 Jahre</w:t>
      </w:r>
      <w:r w:rsidRPr="00411AB8">
        <w:rPr>
          <w:b w:val="0"/>
          <w:u w:val="none"/>
        </w:rPr>
        <w:t xml:space="preserve"> Erfahrung</w:t>
      </w:r>
      <w:r>
        <w:rPr>
          <w:b w:val="0"/>
          <w:u w:val="none"/>
        </w:rPr>
        <w:t>)</w:t>
      </w:r>
    </w:p>
    <w:p w:rsidR="006A1BC5" w:rsidRDefault="006A1BC5" w:rsidP="006A1BC5">
      <w:pPr>
        <w:numPr>
          <w:ilvl w:val="0"/>
          <w:numId w:val="13"/>
        </w:numPr>
        <w:rPr>
          <w:rFonts w:cs="Calibri"/>
        </w:rPr>
      </w:pPr>
      <w:r w:rsidRPr="0092079D">
        <w:rPr>
          <w:rFonts w:cs="Calibri"/>
          <w:b/>
        </w:rPr>
        <w:t>Leitung Teams</w:t>
      </w:r>
      <w:r w:rsidRPr="00FD28E2">
        <w:rPr>
          <w:rFonts w:cs="Calibri"/>
        </w:rPr>
        <w:t xml:space="preserve"> aus </w:t>
      </w:r>
      <w:r>
        <w:rPr>
          <w:rFonts w:cs="Calibri"/>
        </w:rPr>
        <w:t xml:space="preserve">2-15 </w:t>
      </w:r>
      <w:r w:rsidRPr="00FD28E2">
        <w:rPr>
          <w:rFonts w:cs="Calibri"/>
        </w:rPr>
        <w:t>Entwicklern / Berater</w:t>
      </w:r>
      <w:r>
        <w:rPr>
          <w:rFonts w:cs="Calibri"/>
        </w:rPr>
        <w:t>n</w:t>
      </w:r>
    </w:p>
    <w:p w:rsidR="006A1BC5" w:rsidRPr="00C63C27" w:rsidRDefault="006A1BC5" w:rsidP="006A1BC5">
      <w:pPr>
        <w:numPr>
          <w:ilvl w:val="0"/>
          <w:numId w:val="13"/>
        </w:numPr>
        <w:rPr>
          <w:rFonts w:cs="Calibri"/>
        </w:rPr>
      </w:pPr>
      <w:r w:rsidRPr="00C63C27">
        <w:rPr>
          <w:rFonts w:cs="Calibri"/>
        </w:rPr>
        <w:t xml:space="preserve">Beratung </w:t>
      </w:r>
      <w:r w:rsidRPr="00C63C27">
        <w:rPr>
          <w:rFonts w:cs="Calibri"/>
          <w:b/>
        </w:rPr>
        <w:t>Geschäftsprozessentwicklung</w:t>
      </w:r>
    </w:p>
    <w:p w:rsidR="006A1BC5" w:rsidRPr="001A61B1" w:rsidRDefault="006A1BC5" w:rsidP="006A1BC5">
      <w:pPr>
        <w:numPr>
          <w:ilvl w:val="0"/>
          <w:numId w:val="13"/>
        </w:numPr>
        <w:rPr>
          <w:rFonts w:cs="Calibri"/>
        </w:rPr>
      </w:pPr>
      <w:r w:rsidRPr="00966A02">
        <w:rPr>
          <w:rFonts w:cs="Calibri"/>
        </w:rPr>
        <w:t xml:space="preserve">Begleitung </w:t>
      </w:r>
      <w:r w:rsidRPr="00C63C27">
        <w:rPr>
          <w:rFonts w:cs="Calibri"/>
          <w:b/>
        </w:rPr>
        <w:t>Kundenakquise</w:t>
      </w:r>
    </w:p>
    <w:p w:rsidR="006A1BC5" w:rsidRPr="00C63C27" w:rsidRDefault="006A1BC5" w:rsidP="006A1BC5">
      <w:pPr>
        <w:numPr>
          <w:ilvl w:val="0"/>
          <w:numId w:val="13"/>
        </w:numPr>
        <w:rPr>
          <w:rFonts w:cs="Calibri"/>
        </w:rPr>
      </w:pPr>
      <w:r w:rsidRPr="00C63C27">
        <w:rPr>
          <w:rFonts w:cs="Calibri"/>
          <w:b/>
        </w:rPr>
        <w:t>Geschäftsstrategieentwicklung</w:t>
      </w:r>
      <w:r w:rsidRPr="00C63C27">
        <w:rPr>
          <w:rFonts w:cs="Calibri"/>
        </w:rPr>
        <w:t xml:space="preserve"> und verantwortliche Umsetzung</w:t>
      </w:r>
    </w:p>
    <w:p w:rsidR="006A1BC5" w:rsidRPr="00C63C27" w:rsidRDefault="006A1BC5" w:rsidP="006A1BC5">
      <w:pPr>
        <w:numPr>
          <w:ilvl w:val="0"/>
          <w:numId w:val="13"/>
        </w:numPr>
        <w:rPr>
          <w:rFonts w:cs="Calibri"/>
        </w:rPr>
      </w:pPr>
      <w:r w:rsidRPr="00C63C27">
        <w:rPr>
          <w:rFonts w:cs="Calibri"/>
        </w:rPr>
        <w:t xml:space="preserve">Durchführung und Aufbereitung von </w:t>
      </w:r>
      <w:r w:rsidRPr="00C63C27">
        <w:rPr>
          <w:rFonts w:cs="Calibri"/>
          <w:b/>
        </w:rPr>
        <w:t>Marktanalysen</w:t>
      </w:r>
    </w:p>
    <w:p w:rsidR="006A1BC5" w:rsidRPr="00411AB8" w:rsidRDefault="006A1BC5" w:rsidP="006A1BC5">
      <w:pPr>
        <w:pStyle w:val="berschrift3"/>
        <w:numPr>
          <w:ilvl w:val="8"/>
          <w:numId w:val="1"/>
        </w:numPr>
        <w:tabs>
          <w:tab w:val="clear" w:pos="0"/>
          <w:tab w:val="num" w:pos="2268"/>
        </w:tabs>
        <w:ind w:left="2268" w:hanging="2268"/>
      </w:pPr>
      <w:r w:rsidRPr="006A1BC5">
        <w:rPr>
          <w:u w:val="none"/>
        </w:rPr>
        <w:t>Software / Werkzeuge</w:t>
      </w:r>
      <w:r w:rsidRPr="00411AB8">
        <w:rPr>
          <w:u w:val="none"/>
        </w:rPr>
        <w:t xml:space="preserve"> </w:t>
      </w:r>
      <w:r>
        <w:rPr>
          <w:b w:val="0"/>
          <w:u w:val="none"/>
        </w:rPr>
        <w:t>(mehr als 5-jährige</w:t>
      </w:r>
      <w:r w:rsidRPr="00411AB8">
        <w:rPr>
          <w:b w:val="0"/>
          <w:u w:val="none"/>
        </w:rPr>
        <w:t xml:space="preserve"> Erfahrung</w:t>
      </w:r>
      <w:r>
        <w:rPr>
          <w:b w:val="0"/>
          <w:u w:val="none"/>
        </w:rPr>
        <w:t>)</w:t>
      </w:r>
    </w:p>
    <w:p w:rsidR="006A1BC5" w:rsidRDefault="006A1BC5" w:rsidP="006A1BC5">
      <w:pPr>
        <w:tabs>
          <w:tab w:val="left" w:pos="720"/>
        </w:tabs>
        <w:ind w:left="426"/>
        <w:rPr>
          <w:rFonts w:cs="Calibri"/>
          <w:bCs/>
          <w:lang w:val="en-US"/>
        </w:rPr>
      </w:pPr>
      <w:r w:rsidRPr="000B3042">
        <w:rPr>
          <w:rFonts w:cs="Calibri"/>
          <w:bCs/>
          <w:lang w:val="en-US"/>
        </w:rPr>
        <w:t>Microsoft</w:t>
      </w:r>
      <w:r>
        <w:rPr>
          <w:rFonts w:cs="Calibri"/>
          <w:bCs/>
          <w:lang w:val="en-US"/>
        </w:rPr>
        <w:t>.NET-VisualStudio</w:t>
      </w:r>
      <w:r w:rsidRPr="000B3042">
        <w:rPr>
          <w:rFonts w:cs="Calibri"/>
          <w:lang w:val="en-US"/>
        </w:rPr>
        <w:t xml:space="preserve">; ARIS; UML; </w:t>
      </w:r>
      <w:r w:rsidRPr="000B3042">
        <w:rPr>
          <w:rFonts w:cs="Calibri"/>
          <w:bCs/>
          <w:lang w:val="en-US"/>
        </w:rPr>
        <w:t>S</w:t>
      </w:r>
      <w:r>
        <w:rPr>
          <w:rFonts w:cs="Calibri"/>
          <w:bCs/>
          <w:lang w:val="en-US"/>
        </w:rPr>
        <w:t>harePoint</w:t>
      </w:r>
      <w:r w:rsidRPr="000B3042">
        <w:rPr>
          <w:rFonts w:cs="Calibri"/>
          <w:lang w:val="en-US"/>
        </w:rPr>
        <w:t xml:space="preserve">; </w:t>
      </w:r>
      <w:r>
        <w:rPr>
          <w:rFonts w:cs="Calibri"/>
          <w:bCs/>
          <w:lang w:val="en-US"/>
        </w:rPr>
        <w:t>MS Office</w:t>
      </w:r>
      <w:r w:rsidRPr="000B3042">
        <w:rPr>
          <w:rFonts w:cs="Calibri"/>
          <w:lang w:val="en-US"/>
        </w:rPr>
        <w:t xml:space="preserve">; </w:t>
      </w:r>
      <w:r w:rsidRPr="000B3042">
        <w:rPr>
          <w:rFonts w:cs="Calibri"/>
          <w:bCs/>
          <w:lang w:val="en-US"/>
        </w:rPr>
        <w:t>MS Project</w:t>
      </w:r>
      <w:r w:rsidRPr="000B3042">
        <w:rPr>
          <w:rFonts w:cs="Calibri"/>
          <w:lang w:val="en-US"/>
        </w:rPr>
        <w:t xml:space="preserve">; </w:t>
      </w:r>
      <w:r>
        <w:rPr>
          <w:rFonts w:cs="Calibri"/>
          <w:bCs/>
          <w:lang w:val="en-US"/>
        </w:rPr>
        <w:t>IIS</w:t>
      </w:r>
      <w:r w:rsidRPr="000B3042">
        <w:rPr>
          <w:rFonts w:cs="Calibri"/>
          <w:lang w:val="en-US"/>
        </w:rPr>
        <w:t xml:space="preserve">; </w:t>
      </w:r>
      <w:r w:rsidRPr="000B3042">
        <w:rPr>
          <w:rFonts w:cs="Calibri"/>
          <w:bCs/>
          <w:lang w:val="en-US"/>
        </w:rPr>
        <w:t>GIT</w:t>
      </w:r>
    </w:p>
    <w:p w:rsidR="006A1BC5" w:rsidRPr="000B3042" w:rsidRDefault="006A1BC5" w:rsidP="006A1BC5">
      <w:pPr>
        <w:tabs>
          <w:tab w:val="left" w:pos="720"/>
        </w:tabs>
        <w:ind w:left="426"/>
        <w:rPr>
          <w:rFonts w:cs="Calibri"/>
          <w:lang w:val="en-US"/>
        </w:rPr>
      </w:pPr>
      <w:r>
        <w:rPr>
          <w:rFonts w:cs="Calibri"/>
          <w:bCs/>
          <w:lang w:val="en-US"/>
        </w:rPr>
        <w:t>SPS: S5/S7;AWL;TIA-Portal;TwinCat</w:t>
      </w:r>
    </w:p>
    <w:p w:rsidR="006A1BC5" w:rsidRPr="00C63C27" w:rsidRDefault="006A1BC5" w:rsidP="006A1BC5">
      <w:pPr>
        <w:pStyle w:val="berschrift3"/>
      </w:pPr>
      <w:r w:rsidRPr="006A1BC5">
        <w:rPr>
          <w:u w:val="none"/>
        </w:rPr>
        <w:t>Programmier-/Markupsprachen</w:t>
      </w:r>
      <w:r>
        <w:rPr>
          <w:u w:val="none"/>
        </w:rPr>
        <w:t>, Datenbanken</w:t>
      </w:r>
      <w:r>
        <w:t xml:space="preserve"> </w:t>
      </w:r>
      <w:r>
        <w:rPr>
          <w:b w:val="0"/>
          <w:u w:val="none"/>
        </w:rPr>
        <w:t>(mehr als 5-jährige</w:t>
      </w:r>
      <w:r w:rsidRPr="00E563A9">
        <w:rPr>
          <w:b w:val="0"/>
          <w:u w:val="none"/>
        </w:rPr>
        <w:t xml:space="preserve"> Erfahrung</w:t>
      </w:r>
      <w:r>
        <w:rPr>
          <w:b w:val="0"/>
          <w:u w:val="none"/>
        </w:rPr>
        <w:t>)</w:t>
      </w:r>
      <w:r w:rsidRPr="00E563A9">
        <w:rPr>
          <w:b w:val="0"/>
          <w:u w:val="none"/>
        </w:rPr>
        <w:t>:</w:t>
      </w:r>
    </w:p>
    <w:p w:rsidR="006A1BC5" w:rsidRDefault="006A1BC5" w:rsidP="006A1BC5">
      <w:pPr>
        <w:ind w:firstLine="426"/>
        <w:rPr>
          <w:lang w:val="en-US"/>
        </w:rPr>
      </w:pPr>
      <w:r w:rsidRPr="000B3042">
        <w:rPr>
          <w:bCs/>
          <w:lang w:val="en-US"/>
        </w:rPr>
        <w:t xml:space="preserve">C# / </w:t>
      </w:r>
      <w:r w:rsidRPr="000B3042">
        <w:rPr>
          <w:lang w:val="en-US"/>
        </w:rPr>
        <w:t xml:space="preserve">Visual Basic; ASP.NET, JavaScript; </w:t>
      </w:r>
      <w:r w:rsidRPr="000B3042">
        <w:rPr>
          <w:bCs/>
          <w:lang w:val="en-US"/>
        </w:rPr>
        <w:t>XML/XSLT</w:t>
      </w:r>
      <w:r w:rsidRPr="000B3042">
        <w:rPr>
          <w:lang w:val="en-US"/>
        </w:rPr>
        <w:t>; PowerShell</w:t>
      </w:r>
    </w:p>
    <w:p w:rsidR="000B440E" w:rsidRPr="000B3042" w:rsidRDefault="000B440E" w:rsidP="006A1BC5">
      <w:pPr>
        <w:ind w:firstLine="426"/>
        <w:rPr>
          <w:lang w:val="en-US"/>
        </w:rPr>
      </w:pPr>
      <w:r w:rsidRPr="00E563A9">
        <w:t>MySQL, MSSQL 2005 / 2008</w:t>
      </w:r>
    </w:p>
    <w:p w:rsidR="006A1BC5" w:rsidRPr="000B440E" w:rsidRDefault="006A1BC5" w:rsidP="006A1BC5">
      <w:pPr>
        <w:pStyle w:val="berschrift3"/>
        <w:keepNext w:val="0"/>
        <w:widowControl w:val="0"/>
        <w:tabs>
          <w:tab w:val="clear" w:pos="0"/>
        </w:tabs>
        <w:rPr>
          <w:u w:val="none"/>
        </w:rPr>
      </w:pPr>
      <w:r w:rsidRPr="000B440E">
        <w:rPr>
          <w:u w:val="none"/>
        </w:rPr>
        <w:t>Hobbys</w:t>
      </w:r>
    </w:p>
    <w:p w:rsidR="006A1BC5" w:rsidRDefault="006A1BC5" w:rsidP="006A1BC5">
      <w:pPr>
        <w:spacing w:line="276" w:lineRule="auto"/>
        <w:ind w:left="705" w:hanging="279"/>
        <w:rPr>
          <w:rFonts w:cs="Calibri"/>
        </w:rPr>
      </w:pPr>
      <w:r>
        <w:rPr>
          <w:rFonts w:cs="Calibri"/>
        </w:rPr>
        <w:t>Langstrecken</w:t>
      </w:r>
      <w:r w:rsidRPr="00C63C27">
        <w:rPr>
          <w:rFonts w:cs="Calibri"/>
        </w:rPr>
        <w:t>schwimmen</w:t>
      </w:r>
      <w:r>
        <w:rPr>
          <w:rFonts w:cs="Calibri"/>
        </w:rPr>
        <w:t xml:space="preserve"> &amp; -radfahren</w:t>
      </w:r>
      <w:r w:rsidRPr="00C63C27">
        <w:rPr>
          <w:rFonts w:cs="Calibri"/>
        </w:rPr>
        <w:t>; Bergwandern; Philosophie;</w:t>
      </w:r>
      <w:r>
        <w:rPr>
          <w:rFonts w:cs="Calibri"/>
        </w:rPr>
        <w:t xml:space="preserve"> Naturwissenschaft</w:t>
      </w:r>
    </w:p>
    <w:p w:rsidR="006A1BC5" w:rsidRDefault="006A1BC5" w:rsidP="000B440E">
      <w:pPr>
        <w:spacing w:line="276" w:lineRule="auto"/>
        <w:rPr>
          <w:rFonts w:cs="Calibri"/>
          <w:bCs/>
        </w:rPr>
      </w:pPr>
      <w:r w:rsidRPr="000B440E">
        <w:rPr>
          <w:rFonts w:cs="Calibri"/>
          <w:b/>
        </w:rPr>
        <w:t xml:space="preserve">Verfügbar ab </w:t>
      </w:r>
      <w:r>
        <w:rPr>
          <w:rFonts w:cs="Calibri"/>
        </w:rPr>
        <w:t>sofort</w:t>
      </w:r>
    </w:p>
    <w:p w:rsidR="00F12487" w:rsidRPr="00F71E73" w:rsidRDefault="00F12487" w:rsidP="00F12487">
      <w:pPr>
        <w:rPr>
          <w:rFonts w:cs="Calibri"/>
          <w:bCs/>
        </w:rPr>
      </w:pPr>
    </w:p>
    <w:p w:rsidR="006C3B4E" w:rsidRPr="00C63C27" w:rsidRDefault="006C3B4E" w:rsidP="00155F29">
      <w:pPr>
        <w:pStyle w:val="berschrift1"/>
        <w:rPr>
          <w:rFonts w:cs="Calibri"/>
        </w:rPr>
      </w:pPr>
      <w:r w:rsidRPr="00C63C27">
        <w:rPr>
          <w:rFonts w:cs="Calibri"/>
        </w:rPr>
        <w:lastRenderedPageBreak/>
        <w:t>Berufstätigkeit</w:t>
      </w: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01/04/17 – 15/10/17</w:t>
      </w:r>
      <w:r w:rsidRPr="00C63C27">
        <w:rPr>
          <w:rFonts w:cs="Calibri"/>
        </w:rPr>
        <w:tab/>
      </w:r>
      <w:r>
        <w:rPr>
          <w:rFonts w:cs="Calibri"/>
          <w:b/>
        </w:rPr>
        <w:t>L</w:t>
      </w:r>
      <w:r w:rsidRPr="0025160D">
        <w:rPr>
          <w:rFonts w:cs="Calibri"/>
          <w:b/>
        </w:rPr>
        <w:t>eiter</w:t>
      </w:r>
      <w:r w:rsidRPr="00C63C27">
        <w:rPr>
          <w:rFonts w:cs="Calibri"/>
          <w:b/>
        </w:rPr>
        <w:t xml:space="preserve"> </w:t>
      </w:r>
      <w:r>
        <w:rPr>
          <w:rFonts w:cs="Calibri"/>
          <w:b/>
        </w:rPr>
        <w:t xml:space="preserve">Softwareentwicklung Sondermaschinenbau </w:t>
      </w:r>
      <w:r w:rsidRPr="00C63C27">
        <w:rPr>
          <w:rFonts w:cs="Calibri"/>
        </w:rPr>
        <w:t xml:space="preserve">bei </w:t>
      </w:r>
      <w:r>
        <w:rPr>
          <w:rFonts w:cs="Calibri"/>
        </w:rPr>
        <w:t>Harting Applied Technologies, Wilhelm-Harting Straße 1, Espelkamp</w:t>
      </w: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>
        <w:rPr>
          <w:rFonts w:cs="Calibri"/>
        </w:rPr>
        <w:t>Teamleitung SPS-Entwickler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>Mitarbeit</w:t>
      </w:r>
      <w:r w:rsidRPr="00C63C27">
        <w:rPr>
          <w:rFonts w:cs="Calibri"/>
        </w:rPr>
        <w:t xml:space="preserve"> </w:t>
      </w:r>
      <w:r>
        <w:rPr>
          <w:rFonts w:cs="Calibri"/>
        </w:rPr>
        <w:t xml:space="preserve">agile </w:t>
      </w:r>
      <w:r w:rsidRPr="00C63C27">
        <w:rPr>
          <w:rFonts w:cs="Calibri"/>
        </w:rPr>
        <w:t>Entwicklungsprozesse</w:t>
      </w:r>
    </w:p>
    <w:p w:rsidR="00F74E9D" w:rsidRDefault="0018569E" w:rsidP="00F74E9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>Mitarbeit</w:t>
      </w:r>
      <w:r w:rsidRPr="00C63C27">
        <w:rPr>
          <w:rFonts w:cs="Calibri"/>
        </w:rPr>
        <w:t xml:space="preserve"> </w:t>
      </w:r>
      <w:r w:rsidR="00F74E9D">
        <w:rPr>
          <w:rFonts w:cs="Calibri"/>
        </w:rPr>
        <w:t xml:space="preserve">Produkt- und </w:t>
      </w:r>
      <w:r w:rsidR="00F74E9D" w:rsidRPr="00C63C27">
        <w:rPr>
          <w:rFonts w:cs="Calibri"/>
        </w:rPr>
        <w:t>Geschäftsstrategieentwicklung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  <w:lang w:val="en-US"/>
        </w:rPr>
        <w:t>SW-</w:t>
      </w:r>
      <w:r w:rsidRPr="00156BB8">
        <w:rPr>
          <w:rFonts w:cs="Calibri"/>
          <w:lang w:val="en-US"/>
        </w:rPr>
        <w:t>Architekturdesign</w:t>
      </w:r>
      <w:r w:rsidR="0025337A">
        <w:rPr>
          <w:rFonts w:cs="Calibri"/>
          <w:lang w:val="en-US"/>
        </w:rPr>
        <w:t xml:space="preserve"> &amp; </w:t>
      </w:r>
      <w:r w:rsidRPr="00156BB8">
        <w:rPr>
          <w:rFonts w:cs="Calibri"/>
          <w:lang w:val="en-US"/>
        </w:rPr>
        <w:t>-Engineering</w:t>
      </w:r>
    </w:p>
    <w:p w:rsidR="0025337A" w:rsidRDefault="0025337A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Verbandsarbeit, z. B. VDMA Robotik &amp; Automation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Prozess-</w:t>
      </w:r>
      <w:r w:rsidRPr="00C63C27">
        <w:rPr>
          <w:rFonts w:cs="Calibri"/>
        </w:rPr>
        <w:t xml:space="preserve">Standardisierung </w:t>
      </w:r>
      <w:r w:rsidR="0025337A">
        <w:rPr>
          <w:rFonts w:cs="Calibri"/>
        </w:rPr>
        <w:t>für System Engineering</w:t>
      </w: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 xml:space="preserve">Fachlicher Schwerpunkte: 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Maschinenautomation, Bildverarbeitung</w:t>
      </w:r>
      <w:r w:rsidR="0025337A">
        <w:rPr>
          <w:rFonts w:cs="Calibri"/>
        </w:rPr>
        <w:t xml:space="preserve"> &amp; Robotik</w:t>
      </w:r>
    </w:p>
    <w:p w:rsidR="00F74E9D" w:rsidRPr="00156BB8" w:rsidRDefault="0025337A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TwinCAT II/III, </w:t>
      </w:r>
      <w:r w:rsidR="00F74E9D" w:rsidRPr="00156BB8">
        <w:rPr>
          <w:rFonts w:cs="Calibri"/>
          <w:lang w:val="en-US"/>
        </w:rPr>
        <w:t>GIT</w:t>
      </w:r>
      <w:r>
        <w:rPr>
          <w:rFonts w:cs="Calibri"/>
          <w:lang w:val="en-US"/>
        </w:rPr>
        <w:t xml:space="preserve"> / GITHub</w:t>
      </w:r>
      <w:r w:rsidR="00F74E9D" w:rsidRPr="00156BB8">
        <w:rPr>
          <w:rFonts w:cs="Calibri"/>
          <w:lang w:val="en-US"/>
        </w:rPr>
        <w:t xml:space="preserve">, </w:t>
      </w:r>
      <w:r>
        <w:rPr>
          <w:rFonts w:cs="Calibri"/>
          <w:lang w:val="en-US"/>
        </w:rPr>
        <w:t xml:space="preserve">nodeJS, </w:t>
      </w:r>
      <w:r w:rsidR="00F74E9D" w:rsidRPr="00156BB8">
        <w:rPr>
          <w:rFonts w:cs="Calibri"/>
          <w:lang w:val="en-US"/>
        </w:rPr>
        <w:t xml:space="preserve">PowerShell  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OPC-UA</w:t>
      </w:r>
      <w:r w:rsidR="00BF65FE">
        <w:rPr>
          <w:rFonts w:cs="Calibri"/>
        </w:rPr>
        <w:t>, MQTT</w:t>
      </w:r>
    </w:p>
    <w:p w:rsidR="000073FA" w:rsidRDefault="000073FA" w:rsidP="000073FA">
      <w:pPr>
        <w:tabs>
          <w:tab w:val="left" w:pos="2911"/>
        </w:tabs>
        <w:ind w:right="-427"/>
        <w:jc w:val="both"/>
        <w:rPr>
          <w:rFonts w:cs="Calibri"/>
        </w:rPr>
      </w:pPr>
    </w:p>
    <w:p w:rsidR="00F74E9D" w:rsidRPr="0025160D" w:rsidRDefault="0025337A" w:rsidP="0025337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="00F74E9D" w:rsidRPr="0025160D">
        <w:rPr>
          <w:rFonts w:cs="Calibri"/>
          <w:b/>
        </w:rPr>
        <w:t>--------------------------------------------------------------------------------------------------</w:t>
      </w:r>
    </w:p>
    <w:p w:rsidR="000073FA" w:rsidRDefault="000073FA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01/07/14 – 31/12/16</w:t>
      </w:r>
      <w:r w:rsidRPr="00C63C27">
        <w:rPr>
          <w:rFonts w:cs="Calibri"/>
        </w:rPr>
        <w:tab/>
      </w:r>
      <w:r>
        <w:rPr>
          <w:rFonts w:cs="Calibri"/>
          <w:b/>
        </w:rPr>
        <w:t>L</w:t>
      </w:r>
      <w:r w:rsidRPr="0025160D">
        <w:rPr>
          <w:rFonts w:cs="Calibri"/>
          <w:b/>
        </w:rPr>
        <w:t>eiter</w:t>
      </w:r>
      <w:r w:rsidRPr="00C63C27">
        <w:rPr>
          <w:rFonts w:cs="Calibri"/>
          <w:b/>
        </w:rPr>
        <w:t xml:space="preserve"> </w:t>
      </w:r>
      <w:r>
        <w:rPr>
          <w:rFonts w:cs="Calibri"/>
          <w:b/>
        </w:rPr>
        <w:t xml:space="preserve">Softwareentwicklung </w:t>
      </w:r>
      <w:r w:rsidRPr="00C63C27">
        <w:rPr>
          <w:rFonts w:cs="Calibri"/>
        </w:rPr>
        <w:t xml:space="preserve">bei </w:t>
      </w:r>
      <w:r>
        <w:rPr>
          <w:rFonts w:cs="Calibri"/>
        </w:rPr>
        <w:t>STV electronic</w:t>
      </w:r>
      <w:r w:rsidRPr="00C63C27">
        <w:rPr>
          <w:rFonts w:cs="Calibri"/>
        </w:rPr>
        <w:t xml:space="preserve"> GmbH, </w:t>
      </w:r>
      <w:r>
        <w:rPr>
          <w:rFonts w:cs="Calibri"/>
        </w:rPr>
        <w:t>Hellweg 203-205</w:t>
      </w:r>
      <w:r w:rsidRPr="00C63C27">
        <w:rPr>
          <w:rFonts w:cs="Calibri"/>
        </w:rPr>
        <w:t xml:space="preserve">, </w:t>
      </w:r>
      <w:r>
        <w:rPr>
          <w:rFonts w:cs="Calibri"/>
        </w:rPr>
        <w:t>Schloß Holte-Stukenbrock</w:t>
      </w: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>
        <w:rPr>
          <w:rFonts w:cs="Calibri"/>
        </w:rPr>
        <w:t xml:space="preserve">Team- und Projektleitung und Beratung 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 xml:space="preserve">Design und </w:t>
      </w:r>
      <w:r w:rsidRPr="00C63C27">
        <w:rPr>
          <w:rFonts w:cs="Calibri"/>
        </w:rPr>
        <w:t xml:space="preserve">Management </w:t>
      </w:r>
      <w:r>
        <w:rPr>
          <w:rFonts w:cs="Calibri"/>
        </w:rPr>
        <w:t xml:space="preserve">agile </w:t>
      </w:r>
      <w:r w:rsidRPr="00C63C27">
        <w:rPr>
          <w:rFonts w:cs="Calibri"/>
        </w:rPr>
        <w:t>Entwicklungsprozesse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 xml:space="preserve">Produkt- und </w:t>
      </w:r>
      <w:r w:rsidRPr="00C63C27">
        <w:rPr>
          <w:rFonts w:cs="Calibri"/>
        </w:rPr>
        <w:t>Geschäftsstrategieentwicklung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  <w:lang w:val="en-US"/>
        </w:rPr>
        <w:t>SW-</w:t>
      </w:r>
      <w:r w:rsidRPr="00156BB8">
        <w:rPr>
          <w:rFonts w:cs="Calibri"/>
          <w:lang w:val="en-US"/>
        </w:rPr>
        <w:t>Architekturdesign, S</w:t>
      </w:r>
      <w:r>
        <w:rPr>
          <w:rFonts w:cs="Calibri"/>
          <w:lang w:val="en-US"/>
        </w:rPr>
        <w:t>W</w:t>
      </w:r>
      <w:r w:rsidRPr="00156BB8">
        <w:rPr>
          <w:rFonts w:cs="Calibri"/>
          <w:lang w:val="en-US"/>
        </w:rPr>
        <w:t>-Engineering</w:t>
      </w:r>
      <w:r w:rsidRPr="00C63C27">
        <w:rPr>
          <w:rFonts w:cs="Calibri"/>
        </w:rPr>
        <w:t xml:space="preserve"> </w:t>
      </w:r>
    </w:p>
    <w:p w:rsidR="00F74E9D" w:rsidRPr="00C63C27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Prozess-</w:t>
      </w:r>
      <w:r w:rsidRPr="00C63C27">
        <w:rPr>
          <w:rFonts w:cs="Calibri"/>
        </w:rPr>
        <w:t>Standardisierung</w:t>
      </w:r>
      <w:r>
        <w:rPr>
          <w:rFonts w:cs="Calibri"/>
        </w:rPr>
        <w:t xml:space="preserve"> von Lösungsentwicklung, Test, Auslieferung</w:t>
      </w:r>
      <w:r w:rsidRPr="00C63C27">
        <w:rPr>
          <w:rFonts w:cs="Calibri"/>
        </w:rPr>
        <w:t xml:space="preserve"> </w:t>
      </w:r>
    </w:p>
    <w:p w:rsidR="00F74E9D" w:rsidRPr="00C63C27" w:rsidRDefault="00F74E9D" w:rsidP="00F74E9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 xml:space="preserve">Fachlicher Schwerpunkte: 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Gebäude- und Maschinenautomation, Bildverarbeitung</w:t>
      </w:r>
    </w:p>
    <w:p w:rsidR="00F74E9D" w:rsidRPr="00156BB8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  <w:lang w:val="en-US"/>
        </w:rPr>
      </w:pPr>
      <w:r w:rsidRPr="00156BB8">
        <w:rPr>
          <w:rFonts w:cs="Calibri"/>
          <w:lang w:val="en-US"/>
        </w:rPr>
        <w:t xml:space="preserve">Qt, SVN / GIT, C++ / C#, PowerShell  </w:t>
      </w:r>
    </w:p>
    <w:p w:rsidR="00F74E9D" w:rsidRDefault="00F74E9D" w:rsidP="00F74E9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SharePoint 2013</w:t>
      </w:r>
      <w:r w:rsidRPr="00C63C27">
        <w:rPr>
          <w:rFonts w:cs="Calibri"/>
        </w:rPr>
        <w:t xml:space="preserve"> (</w:t>
      </w:r>
      <w:r>
        <w:rPr>
          <w:rFonts w:cs="Calibri"/>
        </w:rPr>
        <w:t>Design &amp; Administration</w:t>
      </w:r>
      <w:r w:rsidRPr="00C63C27">
        <w:rPr>
          <w:rFonts w:cs="Calibri"/>
        </w:rPr>
        <w:t xml:space="preserve">) </w:t>
      </w:r>
    </w:p>
    <w:p w:rsidR="00FA421A" w:rsidRDefault="00FA421A" w:rsidP="00FA421A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0073FA" w:rsidRPr="002D7602" w:rsidRDefault="000073FA" w:rsidP="00FA421A">
      <w:pPr>
        <w:tabs>
          <w:tab w:val="left" w:pos="2911"/>
        </w:tabs>
        <w:ind w:right="-427"/>
        <w:jc w:val="both"/>
        <w:rPr>
          <w:rFonts w:cs="Calibri"/>
        </w:rPr>
      </w:pPr>
    </w:p>
    <w:p w:rsidR="0025160D" w:rsidRPr="00C63C27" w:rsidRDefault="0025160D" w:rsidP="0025160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01/04/14 – 30/06/14</w:t>
      </w:r>
      <w:r w:rsidRPr="00C63C27">
        <w:rPr>
          <w:rFonts w:cs="Calibri"/>
        </w:rPr>
        <w:tab/>
      </w:r>
      <w:r w:rsidRPr="0025160D">
        <w:rPr>
          <w:rFonts w:cs="Calibri"/>
          <w:b/>
        </w:rPr>
        <w:t xml:space="preserve">Selbstständiger </w:t>
      </w:r>
      <w:r>
        <w:rPr>
          <w:rFonts w:cs="Calibri"/>
          <w:b/>
        </w:rPr>
        <w:t>Fahrradkurier,</w:t>
      </w:r>
      <w:r w:rsidRPr="0025160D">
        <w:t xml:space="preserve"> </w:t>
      </w:r>
      <w:r w:rsidRPr="0025160D">
        <w:rPr>
          <w:rFonts w:cs="Calibri"/>
        </w:rPr>
        <w:t>City Transport System GmbH</w:t>
      </w:r>
      <w:r>
        <w:rPr>
          <w:rFonts w:cs="Calibri"/>
        </w:rPr>
        <w:t>, Nürnberg</w:t>
      </w:r>
      <w:r w:rsidRPr="00C63C27">
        <w:rPr>
          <w:rFonts w:cs="Calibri"/>
        </w:rPr>
        <w:t xml:space="preserve"> </w:t>
      </w:r>
    </w:p>
    <w:p w:rsidR="0025160D" w:rsidRDefault="002D21DC" w:rsidP="00BF39E6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Tätigkeit</w:t>
      </w:r>
      <w:r w:rsidR="0025160D" w:rsidRPr="00C63C27">
        <w:rPr>
          <w:rFonts w:cs="Calibri"/>
        </w:rPr>
        <w:t>:</w:t>
      </w:r>
      <w:r w:rsidR="00BF39E6">
        <w:rPr>
          <w:rFonts w:cs="Calibri"/>
        </w:rPr>
        <w:tab/>
      </w:r>
      <w:r w:rsidR="0025160D">
        <w:rPr>
          <w:rFonts w:cs="Calibri"/>
        </w:rPr>
        <w:t>Verbringung div. Stückgüter im Großraum Nürnberg</w:t>
      </w:r>
    </w:p>
    <w:p w:rsidR="000073FA" w:rsidRDefault="000073FA" w:rsidP="00BF39E6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</w:p>
    <w:p w:rsidR="00FA421A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 w:rsidRPr="000B3042">
        <w:rPr>
          <w:rFonts w:cs="Calibri"/>
          <w:b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AA5191" w:rsidRPr="0025160D" w:rsidRDefault="00AA5191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</w:p>
    <w:p w:rsidR="0025160D" w:rsidRPr="00C63C27" w:rsidRDefault="0025160D" w:rsidP="0025160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01/12/08</w:t>
      </w:r>
      <w:r>
        <w:rPr>
          <w:rFonts w:cs="Calibri"/>
        </w:rPr>
        <w:t xml:space="preserve"> – 31/03/14</w:t>
      </w:r>
      <w:r w:rsidRPr="00C63C27">
        <w:rPr>
          <w:rFonts w:cs="Calibri"/>
        </w:rPr>
        <w:tab/>
      </w:r>
      <w:r w:rsidRPr="00C63C27">
        <w:rPr>
          <w:rFonts w:cs="Calibri"/>
          <w:b/>
        </w:rPr>
        <w:t>Leiter Software- und Prozess Engineering</w:t>
      </w:r>
      <w:r w:rsidRPr="00C63C27">
        <w:rPr>
          <w:rFonts w:cs="Calibri"/>
        </w:rPr>
        <w:t xml:space="preserve"> bei Komke Engineering &amp; Services GmbH, Hilperstr. 23, Erlangen</w:t>
      </w:r>
    </w:p>
    <w:p w:rsidR="0025160D" w:rsidRPr="00C63C27" w:rsidRDefault="0025160D" w:rsidP="0025160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Projektleitung und Beratung (Kraftwerks</w:t>
      </w:r>
      <w:r>
        <w:rPr>
          <w:rFonts w:cs="Calibri"/>
        </w:rPr>
        <w:t>- und Anlagen</w:t>
      </w:r>
      <w:r w:rsidRPr="00C63C27">
        <w:rPr>
          <w:rFonts w:cs="Calibri"/>
        </w:rPr>
        <w:t>bau</w:t>
      </w:r>
      <w:r w:rsidR="000073FA">
        <w:rPr>
          <w:rFonts w:cs="Calibri"/>
        </w:rPr>
        <w:t>, Energieversorgungsunternehmen</w:t>
      </w:r>
      <w:r w:rsidRPr="00C63C27">
        <w:rPr>
          <w:rFonts w:cs="Calibri"/>
        </w:rPr>
        <w:t>)</w:t>
      </w:r>
    </w:p>
    <w:p w:rsidR="0025160D" w:rsidRPr="00C63C27" w:rsidRDefault="00A04271" w:rsidP="0025160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>Prozessm</w:t>
      </w:r>
      <w:r w:rsidR="0025160D" w:rsidRPr="00C63C27">
        <w:rPr>
          <w:rFonts w:cs="Calibri"/>
        </w:rPr>
        <w:t xml:space="preserve">anagement </w:t>
      </w:r>
      <w:r>
        <w:rPr>
          <w:rFonts w:cs="Calibri"/>
        </w:rPr>
        <w:t>und -beratung</w:t>
      </w:r>
      <w:r w:rsidR="0025160D" w:rsidRPr="00C63C27">
        <w:rPr>
          <w:rFonts w:cs="Calibri"/>
        </w:rPr>
        <w:t xml:space="preserve"> intern und bei Kunden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Steuerung in- und externer Mitarbeiter</w:t>
      </w:r>
    </w:p>
    <w:p w:rsidR="0025160D" w:rsidRDefault="0025160D" w:rsidP="0025160D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 xml:space="preserve">Produkt- und </w:t>
      </w:r>
      <w:r w:rsidRPr="00C63C27">
        <w:rPr>
          <w:rFonts w:cs="Calibri"/>
        </w:rPr>
        <w:t>Geschäftsstrategieentwicklung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 xml:space="preserve">Standardisierung (Prozesse, SW-Entwicklung), u. a. Buchveröffentlichung „Regulatory Environment for Software Engineering“ VMA-Verlag, München, 2011 </w:t>
      </w:r>
    </w:p>
    <w:p w:rsidR="0025160D" w:rsidRPr="00C63C27" w:rsidRDefault="0025160D" w:rsidP="0025160D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 xml:space="preserve">Fachlicher Schwerpunkte: 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lastRenderedPageBreak/>
        <w:t xml:space="preserve">VisualStudio .NET 2005/08/10 VB / C# </w:t>
      </w:r>
      <w:r>
        <w:rPr>
          <w:rFonts w:cs="Calibri"/>
        </w:rPr>
        <w:t xml:space="preserve">/ ASP.NET </w:t>
      </w:r>
      <w:r w:rsidRPr="00C63C27">
        <w:rPr>
          <w:rFonts w:cs="Calibri"/>
        </w:rPr>
        <w:t xml:space="preserve">(Software-Engineering und Beratung bei Kundenentwicklungen) 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>
        <w:rPr>
          <w:rFonts w:cs="Calibri"/>
        </w:rPr>
        <w:t>Geschäftsprozessberatung mit div. Werkzeugen (</w:t>
      </w:r>
      <w:r w:rsidRPr="00C63C27">
        <w:rPr>
          <w:rFonts w:cs="Calibri"/>
        </w:rPr>
        <w:t>ARIS</w:t>
      </w:r>
      <w:r>
        <w:rPr>
          <w:rFonts w:cs="Calibri"/>
        </w:rPr>
        <w:t xml:space="preserve">, Signavio, GBTEC), </w:t>
      </w:r>
      <w:r w:rsidRPr="00C63C27">
        <w:rPr>
          <w:rFonts w:cs="Calibri"/>
        </w:rPr>
        <w:t xml:space="preserve">Erarbeitung </w:t>
      </w:r>
      <w:r>
        <w:rPr>
          <w:rFonts w:cs="Calibri"/>
        </w:rPr>
        <w:t>Firmenstandards</w:t>
      </w:r>
      <w:r w:rsidRPr="00C63C27">
        <w:rPr>
          <w:rFonts w:cs="Calibri"/>
        </w:rPr>
        <w:t>, Anwenderbetreuung</w:t>
      </w:r>
    </w:p>
    <w:p w:rsidR="0025160D" w:rsidRPr="00C63C27" w:rsidRDefault="0025160D" w:rsidP="0025160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 xml:space="preserve">SharePoint 2007 / 2010 (Administration, Begleitung Anpassungen, z. B. Risikomanagement nach ISO 27001) </w:t>
      </w:r>
    </w:p>
    <w:p w:rsidR="0025160D" w:rsidRDefault="0025160D" w:rsidP="0025160D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Umsetzungskonzepte zu Managementstandards ISO 9001 / 27001</w:t>
      </w:r>
    </w:p>
    <w:p w:rsidR="00FA421A" w:rsidRDefault="00FA421A" w:rsidP="00FA421A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0073FA" w:rsidRPr="002D7602" w:rsidRDefault="000073FA" w:rsidP="00FA421A">
      <w:pPr>
        <w:tabs>
          <w:tab w:val="left" w:pos="2911"/>
        </w:tabs>
        <w:ind w:right="-427"/>
        <w:jc w:val="both"/>
        <w:rPr>
          <w:rFonts w:cs="Calibri"/>
        </w:rPr>
      </w:pPr>
    </w:p>
    <w:p w:rsidR="00E97814" w:rsidRPr="00C63C27" w:rsidRDefault="00E97814" w:rsidP="00E97814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01/10/08 – 30/11/08</w:t>
      </w:r>
      <w:r w:rsidRPr="00C63C27">
        <w:rPr>
          <w:rFonts w:cs="Calibri"/>
        </w:rPr>
        <w:tab/>
      </w:r>
      <w:r w:rsidR="00D93288">
        <w:rPr>
          <w:rFonts w:cs="Calibri"/>
          <w:b/>
        </w:rPr>
        <w:t>System</w:t>
      </w:r>
      <w:r w:rsidRPr="00C63C27">
        <w:rPr>
          <w:rFonts w:cs="Calibri"/>
          <w:b/>
        </w:rPr>
        <w:t xml:space="preserve"> Architekt, Projektmanagement</w:t>
      </w:r>
      <w:r w:rsidRPr="00C63C27">
        <w:rPr>
          <w:rFonts w:cs="Calibri"/>
        </w:rPr>
        <w:t xml:space="preserve"> bei Siemens AG, A&amp;D AS RD DH N2 im Auftrag der encad GmbH,</w:t>
      </w:r>
      <w:r w:rsidR="0092568E">
        <w:rPr>
          <w:rFonts w:cs="Calibri"/>
        </w:rPr>
        <w:t xml:space="preserve"> </w:t>
      </w:r>
      <w:r w:rsidRPr="00C63C27">
        <w:rPr>
          <w:rFonts w:cs="Calibri"/>
        </w:rPr>
        <w:t>Äußere Sulzbacher Straße 16, Nürnberg</w:t>
      </w:r>
    </w:p>
    <w:p w:rsidR="00E97814" w:rsidRPr="00C63C27" w:rsidRDefault="00E97814" w:rsidP="00E97814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E97814" w:rsidRPr="00C63C27" w:rsidRDefault="00E97814" w:rsidP="00E97814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 xml:space="preserve">Design von Software Architekturen </w:t>
      </w:r>
      <w:r w:rsidR="00D93288">
        <w:rPr>
          <w:rFonts w:cs="Calibri"/>
        </w:rPr>
        <w:t xml:space="preserve">.NET </w:t>
      </w:r>
      <w:r w:rsidRPr="00C63C27">
        <w:rPr>
          <w:rFonts w:cs="Calibri"/>
        </w:rPr>
        <w:t>(Digitale Fabrik)</w:t>
      </w:r>
    </w:p>
    <w:p w:rsidR="00E97814" w:rsidRPr="00C63C27" w:rsidRDefault="00E97814" w:rsidP="00E97814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SCRUM Teammitglied</w:t>
      </w:r>
    </w:p>
    <w:p w:rsidR="00E97814" w:rsidRDefault="00E97814" w:rsidP="00E97814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Visualisierung von Automationskonzepten zur Anlagensteuerung</w:t>
      </w:r>
    </w:p>
    <w:p w:rsidR="0092568E" w:rsidRDefault="00C852EB" w:rsidP="00BF39E6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 xml:space="preserve">Automatisierte </w:t>
      </w:r>
      <w:r w:rsidR="00BF65FE">
        <w:rPr>
          <w:rFonts w:cs="Calibri"/>
        </w:rPr>
        <w:t xml:space="preserve">Übersetzung </w:t>
      </w:r>
      <w:r>
        <w:rPr>
          <w:rFonts w:cs="Calibri"/>
        </w:rPr>
        <w:t>Visualisierung – S7 Steuerung</w:t>
      </w:r>
    </w:p>
    <w:p w:rsidR="000073FA" w:rsidRPr="002D7602" w:rsidRDefault="000073FA" w:rsidP="00FA421A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0073FA" w:rsidRPr="002D7602" w:rsidRDefault="000073FA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E97814" w:rsidRPr="00C63C27" w:rsidRDefault="00E97814" w:rsidP="00E97814">
      <w:pPr>
        <w:keepNext/>
        <w:keepLines/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01/10/05 – 30/09/08</w:t>
      </w:r>
      <w:r w:rsidRPr="00C63C27">
        <w:rPr>
          <w:rFonts w:cs="Calibri"/>
        </w:rPr>
        <w:tab/>
      </w:r>
      <w:r w:rsidRPr="00C63C27">
        <w:rPr>
          <w:rFonts w:cs="Calibri"/>
          <w:b/>
        </w:rPr>
        <w:t>System Entwickler, Projektleiter</w:t>
      </w:r>
      <w:r w:rsidRPr="00C63C27">
        <w:rPr>
          <w:rFonts w:cs="Calibri"/>
        </w:rPr>
        <w:t xml:space="preserve"> bei alpha-bit GmbH, </w:t>
      </w:r>
    </w:p>
    <w:p w:rsidR="00E97814" w:rsidRPr="00C63C27" w:rsidRDefault="00E97814" w:rsidP="00E97814">
      <w:pPr>
        <w:keepNext/>
        <w:keepLines/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ab/>
        <w:t>Karl-Zuckerstr. 1a, Erlangen</w:t>
      </w:r>
    </w:p>
    <w:p w:rsidR="00E97814" w:rsidRPr="00C63C27" w:rsidRDefault="00E97814" w:rsidP="00E97814">
      <w:pPr>
        <w:keepNext/>
        <w:keepLines/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E97814" w:rsidRPr="00C63C27" w:rsidRDefault="00E97814" w:rsidP="00E97814">
      <w:pPr>
        <w:keepNext/>
        <w:keepLines/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Projektleitung internatio</w:t>
      </w:r>
      <w:r w:rsidR="00267504">
        <w:rPr>
          <w:rFonts w:cs="Calibri"/>
        </w:rPr>
        <w:t>naler Projekte</w:t>
      </w:r>
    </w:p>
    <w:p w:rsidR="00E97814" w:rsidRPr="00C63C27" w:rsidRDefault="00E97814" w:rsidP="00E97814">
      <w:pPr>
        <w:keepNext/>
        <w:keepLines/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Strategieentwicklung, Machbarkeitsstudien</w:t>
      </w:r>
    </w:p>
    <w:p w:rsidR="00E97814" w:rsidRPr="00C63C27" w:rsidRDefault="00E97814" w:rsidP="00E97814">
      <w:pPr>
        <w:keepNext/>
        <w:keepLines/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Produkt- und Softwareentwicklung</w:t>
      </w:r>
    </w:p>
    <w:p w:rsidR="000073FA" w:rsidRDefault="00E97814" w:rsidP="000073FA">
      <w:pPr>
        <w:keepNext/>
        <w:keepLines/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Kundenbetreuung</w:t>
      </w:r>
    </w:p>
    <w:p w:rsidR="000073FA" w:rsidRPr="000073FA" w:rsidRDefault="00E97814" w:rsidP="000073FA">
      <w:pPr>
        <w:keepNext/>
        <w:keepLines/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0073FA">
        <w:rPr>
          <w:rFonts w:cs="Calibri"/>
        </w:rPr>
        <w:t>Mitarbeitercoaching</w:t>
      </w:r>
    </w:p>
    <w:p w:rsidR="00E97814" w:rsidRPr="00C63C27" w:rsidRDefault="00E97814" w:rsidP="000073FA">
      <w:pPr>
        <w:keepLines/>
        <w:widowControl w:val="0"/>
        <w:tabs>
          <w:tab w:val="center" w:pos="0"/>
          <w:tab w:val="left" w:pos="2520"/>
        </w:tabs>
        <w:ind w:left="2517" w:hanging="2517"/>
        <w:jc w:val="both"/>
        <w:rPr>
          <w:rFonts w:cs="Calibri"/>
        </w:rPr>
      </w:pPr>
      <w:r w:rsidRPr="00C63C27">
        <w:rPr>
          <w:rFonts w:cs="Calibri"/>
        </w:rPr>
        <w:t xml:space="preserve">Fachlicher Schwerpunkte: </w:t>
      </w:r>
    </w:p>
    <w:p w:rsidR="00E97814" w:rsidRPr="003167AC" w:rsidRDefault="00E97814" w:rsidP="00E97814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  <w:lang w:val="en-US"/>
        </w:rPr>
      </w:pPr>
      <w:r w:rsidRPr="003167AC">
        <w:rPr>
          <w:rFonts w:cs="Calibri"/>
          <w:lang w:val="en-US"/>
        </w:rPr>
        <w:t>Software-Engineering VS.NET 2003/05</w:t>
      </w:r>
      <w:r>
        <w:rPr>
          <w:rFonts w:cs="Calibri"/>
          <w:lang w:val="en-US"/>
        </w:rPr>
        <w:t>/08</w:t>
      </w:r>
      <w:r w:rsidRPr="003167AC">
        <w:rPr>
          <w:rFonts w:cs="Calibri"/>
          <w:lang w:val="en-US"/>
        </w:rPr>
        <w:t xml:space="preserve"> / C#</w:t>
      </w:r>
      <w:r w:rsidR="00F8110B">
        <w:rPr>
          <w:rFonts w:cs="Calibri"/>
          <w:lang w:val="en-US"/>
        </w:rPr>
        <w:t xml:space="preserve"> / ASP.NET</w:t>
      </w:r>
    </w:p>
    <w:p w:rsidR="00E97814" w:rsidRPr="00C63C27" w:rsidRDefault="00E97814" w:rsidP="00E97814">
      <w:pPr>
        <w:keepNext/>
        <w:keepLines/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 xml:space="preserve">Automationssysteme (Siemens Simatic </w:t>
      </w:r>
      <w:r w:rsidR="00C852EB">
        <w:rPr>
          <w:rFonts w:cs="Calibri"/>
        </w:rPr>
        <w:t>S7 und S5, SoftPLCs</w:t>
      </w:r>
      <w:r w:rsidRPr="00C63C27">
        <w:rPr>
          <w:rFonts w:cs="Calibri"/>
        </w:rPr>
        <w:t>)</w:t>
      </w:r>
      <w:r w:rsidR="000073FA" w:rsidRPr="00C63C27">
        <w:rPr>
          <w:rFonts w:cs="Calibri"/>
        </w:rPr>
        <w:t xml:space="preserve"> </w:t>
      </w:r>
      <w:r w:rsidRPr="00C63C27">
        <w:rPr>
          <w:rFonts w:cs="Calibri"/>
        </w:rPr>
        <w:t>Projektcontrolling</w:t>
      </w:r>
    </w:p>
    <w:p w:rsidR="00E97814" w:rsidRPr="00C63C27" w:rsidRDefault="00E97814" w:rsidP="00E97814">
      <w:pPr>
        <w:keepNext/>
        <w:keepLines/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Marketing</w:t>
      </w:r>
    </w:p>
    <w:p w:rsidR="00976E1A" w:rsidRPr="002D7602" w:rsidRDefault="00976E1A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56235E" w:rsidRDefault="0056235E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E97814" w:rsidRPr="00C63C27" w:rsidRDefault="00E97814" w:rsidP="0025160D">
      <w:pPr>
        <w:tabs>
          <w:tab w:val="center" w:pos="0"/>
          <w:tab w:val="left" w:pos="2520"/>
        </w:tabs>
        <w:jc w:val="both"/>
        <w:rPr>
          <w:rFonts w:cs="Calibri"/>
        </w:rPr>
      </w:pPr>
      <w:r w:rsidRPr="00C63C27">
        <w:rPr>
          <w:rFonts w:cs="Calibri"/>
        </w:rPr>
        <w:t>01/11/02 – 30/09/05</w:t>
      </w:r>
      <w:r w:rsidRPr="00C63C27">
        <w:rPr>
          <w:rFonts w:cs="Calibri"/>
        </w:rPr>
        <w:tab/>
      </w:r>
      <w:r w:rsidRPr="00C63C27">
        <w:rPr>
          <w:rFonts w:cs="Calibri"/>
          <w:b/>
          <w:bCs/>
        </w:rPr>
        <w:t>Berater</w:t>
      </w:r>
      <w:r w:rsidRPr="00C63C27">
        <w:rPr>
          <w:rFonts w:cs="Calibri"/>
        </w:rPr>
        <w:t xml:space="preserve"> bei SCHEMA-Consulting GmbH, </w:t>
      </w:r>
    </w:p>
    <w:p w:rsidR="00E97814" w:rsidRPr="00C63C27" w:rsidRDefault="00E97814" w:rsidP="00E97814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ab/>
        <w:t>Andernacherstr. 18, Nürnberg</w:t>
      </w:r>
    </w:p>
    <w:p w:rsidR="00E97814" w:rsidRPr="00C63C27" w:rsidRDefault="00E97814" w:rsidP="00E97814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E97814" w:rsidRPr="00C63C27" w:rsidRDefault="00E97814" w:rsidP="00E97814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Projektmanagement, technische Projektleitung (Pharma, Anlagenbau, Medizintechnik)</w:t>
      </w:r>
    </w:p>
    <w:p w:rsidR="00E97814" w:rsidRPr="00C63C27" w:rsidRDefault="00E97814" w:rsidP="00E97814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Ausarbeitung von Fachkonzepten</w:t>
      </w:r>
    </w:p>
    <w:p w:rsidR="00E97814" w:rsidRPr="00C63C27" w:rsidRDefault="00E97814" w:rsidP="00E97814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Produkt- und Softwareentwicklung</w:t>
      </w:r>
    </w:p>
    <w:p w:rsidR="00E97814" w:rsidRPr="00C63C27" w:rsidRDefault="00E97814" w:rsidP="00E97814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 xml:space="preserve">Fachlicher Schwerpunkte: </w:t>
      </w:r>
    </w:p>
    <w:p w:rsidR="00E97814" w:rsidRPr="003167AC" w:rsidRDefault="00E97814" w:rsidP="00E97814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  <w:lang w:val="en-US"/>
        </w:rPr>
      </w:pPr>
      <w:r w:rsidRPr="003167AC">
        <w:rPr>
          <w:rFonts w:cs="Calibri"/>
          <w:lang w:val="en-US"/>
        </w:rPr>
        <w:t>Software-Engineering VS.NET 2003/05 / C#</w:t>
      </w:r>
    </w:p>
    <w:p w:rsidR="0092568E" w:rsidRDefault="00E97814" w:rsidP="00E97814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92568E">
        <w:rPr>
          <w:rFonts w:cs="Calibri"/>
        </w:rPr>
        <w:t>Content/Knowledge-Management-Systeme</w:t>
      </w:r>
    </w:p>
    <w:p w:rsidR="00E97814" w:rsidRPr="0092568E" w:rsidRDefault="00E97814" w:rsidP="00E97814">
      <w:pPr>
        <w:numPr>
          <w:ilvl w:val="0"/>
          <w:numId w:val="6"/>
        </w:numPr>
        <w:tabs>
          <w:tab w:val="left" w:pos="2880"/>
          <w:tab w:val="left" w:pos="2911"/>
        </w:tabs>
        <w:ind w:right="-427"/>
        <w:jc w:val="both"/>
        <w:rPr>
          <w:rFonts w:cs="Calibri"/>
        </w:rPr>
      </w:pPr>
      <w:r w:rsidRPr="0092568E">
        <w:rPr>
          <w:rFonts w:cs="Calibri"/>
        </w:rPr>
        <w:t>Workflow</w:t>
      </w:r>
      <w:r w:rsidR="00A04271">
        <w:rPr>
          <w:rFonts w:cs="Calibri"/>
        </w:rPr>
        <w:t xml:space="preserve"> und Geschäftsprozesse</w:t>
      </w:r>
    </w:p>
    <w:p w:rsidR="00976E1A" w:rsidRDefault="00976E1A" w:rsidP="00FA421A">
      <w:pPr>
        <w:tabs>
          <w:tab w:val="center" w:pos="0"/>
          <w:tab w:val="left" w:pos="2520"/>
        </w:tabs>
        <w:jc w:val="both"/>
        <w:rPr>
          <w:rFonts w:cs="Calibri"/>
          <w:b/>
          <w:lang w:val="en-US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976E1A" w:rsidRPr="002D7602" w:rsidRDefault="00976E1A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BB75FB" w:rsidRPr="00C63C27" w:rsidRDefault="00BB75FB" w:rsidP="00BB75FB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lastRenderedPageBreak/>
        <w:t>01/03/02 – 31/08/02</w:t>
      </w:r>
      <w:r w:rsidRPr="00C63C27">
        <w:rPr>
          <w:rFonts w:cs="Calibri"/>
        </w:rPr>
        <w:tab/>
      </w:r>
      <w:r w:rsidRPr="00C63C27">
        <w:rPr>
          <w:rFonts w:cs="Calibri"/>
          <w:b/>
          <w:bCs/>
        </w:rPr>
        <w:t>Berater</w:t>
      </w:r>
      <w:r w:rsidRPr="00C63C27">
        <w:rPr>
          <w:rFonts w:cs="Calibri"/>
        </w:rPr>
        <w:t xml:space="preserve"> bei Consultec-Dr-Ernst GmbH, </w:t>
      </w:r>
    </w:p>
    <w:p w:rsidR="00BB75FB" w:rsidRPr="00C63C27" w:rsidRDefault="00BB75FB" w:rsidP="00BB75FB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ab/>
        <w:t>Oehleckerring 2, Hamburg</w:t>
      </w:r>
    </w:p>
    <w:p w:rsidR="00BB75FB" w:rsidRPr="00C63C27" w:rsidRDefault="00BB75FB" w:rsidP="00BB75FB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BB75FB" w:rsidRPr="00BB75FB" w:rsidRDefault="002D0CF5" w:rsidP="00BB75FB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Projektmanagement (</w:t>
      </w:r>
      <w:r w:rsidR="00BB75FB" w:rsidRPr="00BB75FB">
        <w:rPr>
          <w:rFonts w:cs="Calibri"/>
          <w:lang w:val="en-US"/>
        </w:rPr>
        <w:t>Druckdatenmanagement, Straight-Through-Processing)</w:t>
      </w:r>
    </w:p>
    <w:p w:rsidR="00BB75FB" w:rsidRPr="00C63C27" w:rsidRDefault="00BB75FB" w:rsidP="00BB75FB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Machbarkeitsstudien, Analysen, Recherchen</w:t>
      </w:r>
    </w:p>
    <w:p w:rsidR="00BB75FB" w:rsidRPr="00C63C27" w:rsidRDefault="00BB75FB" w:rsidP="00BB75FB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Kundenpräsentationen</w:t>
      </w:r>
    </w:p>
    <w:p w:rsidR="0056235E" w:rsidRDefault="0056235E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976E1A" w:rsidRPr="002D7602" w:rsidRDefault="00976E1A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92568E" w:rsidRPr="00C63C27" w:rsidRDefault="0092568E" w:rsidP="00BB75FB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01/04/01 – 31/10/01</w:t>
      </w:r>
      <w:r w:rsidRPr="00C63C27">
        <w:rPr>
          <w:rFonts w:cs="Calibri"/>
        </w:rPr>
        <w:tab/>
      </w:r>
      <w:r w:rsidRPr="00EC632E">
        <w:rPr>
          <w:rFonts w:cs="Calibri"/>
          <w:b/>
        </w:rPr>
        <w:t>Technology Consultant</w:t>
      </w:r>
      <w:r w:rsidRPr="00C63C27">
        <w:rPr>
          <w:rFonts w:cs="Calibri"/>
        </w:rPr>
        <w:t xml:space="preserve"> bei B2B Market Partners AG</w:t>
      </w:r>
      <w:r>
        <w:rPr>
          <w:rFonts w:cs="Calibri"/>
        </w:rPr>
        <w:t xml:space="preserve"> (heute dArcBlue)</w:t>
      </w:r>
      <w:r w:rsidRPr="00C63C27">
        <w:rPr>
          <w:rFonts w:cs="Calibri"/>
        </w:rPr>
        <w:t>, Grossneumarkt 50, Hamburg</w:t>
      </w:r>
    </w:p>
    <w:p w:rsidR="0092568E" w:rsidRPr="00C63C27" w:rsidRDefault="0092568E" w:rsidP="0092568E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ind w:right="-427"/>
        <w:jc w:val="both"/>
        <w:rPr>
          <w:rFonts w:cs="Calibri"/>
        </w:rPr>
      </w:pPr>
      <w:r w:rsidRPr="00C63C27">
        <w:rPr>
          <w:rFonts w:cs="Calibri"/>
        </w:rPr>
        <w:t>Beratung von Geschäftskunden, Anforderungsmanagement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Produktentwicklung von 3-tier business-architecture Systemen für B2B Anwendungen (XML/XSLT, J2EE, Apache-Tomcat)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>
        <w:rPr>
          <w:rFonts w:cs="Calibri"/>
        </w:rPr>
        <w:t>Projektleitung Web-Anwend</w:t>
      </w:r>
      <w:r w:rsidRPr="00C63C27">
        <w:rPr>
          <w:rFonts w:cs="Calibri"/>
        </w:rPr>
        <w:t>ungen</w:t>
      </w:r>
    </w:p>
    <w:p w:rsidR="0056235E" w:rsidRDefault="0056235E" w:rsidP="0056235E">
      <w:pPr>
        <w:tabs>
          <w:tab w:val="left" w:pos="2911"/>
        </w:tabs>
        <w:ind w:right="-427"/>
        <w:jc w:val="both"/>
        <w:rPr>
          <w:rFonts w:cs="Calibri"/>
        </w:rPr>
      </w:pPr>
    </w:p>
    <w:p w:rsidR="00FA421A" w:rsidRPr="0025160D" w:rsidRDefault="00FA421A" w:rsidP="00FA421A">
      <w:pPr>
        <w:tabs>
          <w:tab w:val="center" w:pos="0"/>
          <w:tab w:val="left" w:pos="2520"/>
        </w:tabs>
        <w:jc w:val="both"/>
        <w:rPr>
          <w:rFonts w:cs="Calibri"/>
          <w:b/>
        </w:rPr>
      </w:pPr>
      <w:r>
        <w:rPr>
          <w:rFonts w:cs="Calibri"/>
          <w:b/>
          <w:lang w:val="en-US"/>
        </w:rPr>
        <w:t>----------------------------------</w:t>
      </w:r>
      <w:r w:rsidRPr="0025160D">
        <w:rPr>
          <w:rFonts w:cs="Calibri"/>
          <w:b/>
        </w:rPr>
        <w:t>--------------------------------------------------------------------------------------------------</w:t>
      </w:r>
    </w:p>
    <w:p w:rsidR="0092568E" w:rsidRPr="00C63C27" w:rsidRDefault="00EC632E" w:rsidP="0092568E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>
        <w:rPr>
          <w:rFonts w:cs="Calibri"/>
        </w:rPr>
        <w:t>0</w:t>
      </w:r>
      <w:r w:rsidR="00BB75FB">
        <w:rPr>
          <w:rFonts w:cs="Calibri"/>
        </w:rPr>
        <w:t>1/03/96 – 31/03</w:t>
      </w:r>
      <w:r w:rsidR="0092568E" w:rsidRPr="00C63C27">
        <w:rPr>
          <w:rFonts w:cs="Calibri"/>
        </w:rPr>
        <w:t>/01</w:t>
      </w:r>
      <w:r w:rsidR="0092568E" w:rsidRPr="00C63C27">
        <w:rPr>
          <w:rFonts w:cs="Calibri"/>
        </w:rPr>
        <w:tab/>
      </w:r>
      <w:r w:rsidR="0092568E" w:rsidRPr="00C63C27">
        <w:rPr>
          <w:rFonts w:cs="Calibri"/>
          <w:b/>
          <w:bCs/>
        </w:rPr>
        <w:t>wissenschaftlicher Mitarbeiter</w:t>
      </w:r>
      <w:r w:rsidR="0092568E" w:rsidRPr="00C63C27">
        <w:rPr>
          <w:rFonts w:cs="Calibri"/>
        </w:rPr>
        <w:t xml:space="preserve"> am Institut für Experimentelle Physik II, Würzburg</w:t>
      </w:r>
    </w:p>
    <w:p w:rsidR="0092568E" w:rsidRPr="00C63C27" w:rsidRDefault="0092568E" w:rsidP="0092568E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Tätigkeiten: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Materialwissenschaftliche Forschung</w:t>
      </w:r>
      <w:r w:rsidR="009F4F52">
        <w:rPr>
          <w:rFonts w:cs="Calibri"/>
        </w:rPr>
        <w:t>: Entwicklung und Programmierung komplexer HV-Mess- und Test</w:t>
      </w:r>
      <w:r w:rsidR="00E61A61">
        <w:rPr>
          <w:rFonts w:cs="Calibri"/>
        </w:rPr>
        <w:t>-Apparaturen</w:t>
      </w:r>
      <w:r w:rsidR="009F4F52">
        <w:rPr>
          <w:rFonts w:cs="Calibri"/>
        </w:rPr>
        <w:t xml:space="preserve">, </w:t>
      </w:r>
      <w:r w:rsidR="00E61A61">
        <w:rPr>
          <w:rFonts w:cs="Calibri"/>
        </w:rPr>
        <w:t xml:space="preserve">Ermittlung und Umsetzung Materialoptimierung </w:t>
      </w:r>
      <w:r w:rsidR="009F4F52">
        <w:rPr>
          <w:rFonts w:cs="Calibri"/>
        </w:rPr>
        <w:t xml:space="preserve">u.a. 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Betreuung von Praktika und Diplomarbeiten</w:t>
      </w:r>
    </w:p>
    <w:p w:rsidR="0092568E" w:rsidRPr="00C63C27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C63C27">
        <w:rPr>
          <w:rFonts w:cs="Calibri"/>
        </w:rPr>
        <w:t>Akquise von Forschungsaufträgen bei Firmen und öffentlichen Einrichtungen (DFG)</w:t>
      </w:r>
    </w:p>
    <w:p w:rsidR="0092568E" w:rsidRDefault="0092568E" w:rsidP="0092568E">
      <w:pPr>
        <w:numPr>
          <w:ilvl w:val="0"/>
          <w:numId w:val="6"/>
        </w:numPr>
        <w:tabs>
          <w:tab w:val="left" w:pos="2880"/>
        </w:tabs>
        <w:jc w:val="both"/>
        <w:rPr>
          <w:rFonts w:cs="Calibri"/>
        </w:rPr>
      </w:pPr>
      <w:r w:rsidRPr="0092568E">
        <w:rPr>
          <w:rFonts w:cs="Calibri"/>
        </w:rPr>
        <w:t>Vorträge, Teilnahme an internationalen Konferenzen</w:t>
      </w:r>
      <w:r w:rsidR="00EC632E">
        <w:rPr>
          <w:rFonts w:cs="Calibri"/>
        </w:rPr>
        <w:t>,</w:t>
      </w:r>
      <w:r>
        <w:rPr>
          <w:rFonts w:cs="Calibri"/>
        </w:rPr>
        <w:t xml:space="preserve"> </w:t>
      </w:r>
      <w:r w:rsidRPr="0092568E">
        <w:rPr>
          <w:rFonts w:cs="Calibri"/>
        </w:rPr>
        <w:t>Veröffentlichungen in wissenschaftlichen Journals (J. of Porous Materials, J. of the American Ceramic Society, etc.)</w:t>
      </w:r>
    </w:p>
    <w:p w:rsidR="00EA7233" w:rsidRDefault="00EA7233" w:rsidP="00EA7233">
      <w:pPr>
        <w:jc w:val="both"/>
        <w:rPr>
          <w:rFonts w:cs="Calibri"/>
        </w:rPr>
      </w:pPr>
    </w:p>
    <w:p w:rsidR="00EA7233" w:rsidRPr="00AA5191" w:rsidRDefault="00EA7233" w:rsidP="00AA5191">
      <w:pPr>
        <w:pStyle w:val="berschrift1"/>
      </w:pPr>
      <w:r w:rsidRPr="00AA5191">
        <w:lastRenderedPageBreak/>
        <w:t>Ausbildung</w:t>
      </w:r>
    </w:p>
    <w:p w:rsidR="00EA7233" w:rsidRPr="00EE0F8C" w:rsidRDefault="00EA7233" w:rsidP="00EA7233">
      <w:pPr>
        <w:tabs>
          <w:tab w:val="center" w:pos="0"/>
          <w:tab w:val="left" w:pos="2520"/>
        </w:tabs>
        <w:ind w:left="2520" w:hanging="2520"/>
        <w:jc w:val="both"/>
        <w:rPr>
          <w:rFonts w:cs="Calibri"/>
          <w:lang w:val="en-US"/>
        </w:rPr>
      </w:pPr>
      <w:r w:rsidRPr="00EE0F8C">
        <w:rPr>
          <w:rFonts w:cs="Calibri"/>
          <w:b/>
          <w:lang w:val="en-US"/>
        </w:rPr>
        <w:t>November 2013</w:t>
      </w:r>
      <w:r w:rsidRPr="00EE0F8C">
        <w:rPr>
          <w:rFonts w:cs="Calibri"/>
          <w:b/>
          <w:lang w:val="en-US"/>
        </w:rPr>
        <w:tab/>
        <w:t>Stanford Certified Project Manager</w:t>
      </w:r>
    </w:p>
    <w:p w:rsidR="00EA7233" w:rsidRPr="000B3042" w:rsidRDefault="00EA7233" w:rsidP="00EA7233">
      <w:pPr>
        <w:tabs>
          <w:tab w:val="center" w:pos="0"/>
          <w:tab w:val="left" w:pos="2520"/>
        </w:tabs>
        <w:ind w:left="2520" w:hanging="2520"/>
        <w:jc w:val="both"/>
        <w:rPr>
          <w:rFonts w:cs="Calibri"/>
          <w:lang w:val="en-US"/>
        </w:rPr>
      </w:pPr>
      <w:r w:rsidRPr="000B3042">
        <w:rPr>
          <w:rFonts w:cs="Calibri"/>
          <w:b/>
          <w:lang w:val="en-US"/>
        </w:rPr>
        <w:t>März 2010</w:t>
      </w:r>
      <w:r w:rsidRPr="000B3042">
        <w:rPr>
          <w:rFonts w:cs="Calibri"/>
          <w:lang w:val="en-US"/>
        </w:rPr>
        <w:tab/>
      </w:r>
      <w:r w:rsidRPr="000B3042">
        <w:rPr>
          <w:rFonts w:cs="Calibri"/>
          <w:b/>
          <w:lang w:val="en-US"/>
        </w:rPr>
        <w:t xml:space="preserve">Master of Business Administration (distinction), </w:t>
      </w:r>
      <w:r w:rsidRPr="000B3042">
        <w:rPr>
          <w:rFonts w:cs="Calibri"/>
          <w:lang w:val="en-US"/>
        </w:rPr>
        <w:t>MBA-Abschlussarbeit: „Regulatory Environment for Software Engineering in the Energy Industry, A Study on Standardization Efforts and Decision Making“</w:t>
      </w:r>
    </w:p>
    <w:p w:rsidR="00EA7233" w:rsidRPr="000B3042" w:rsidRDefault="00EA7233" w:rsidP="00EA7233">
      <w:pPr>
        <w:tabs>
          <w:tab w:val="center" w:pos="0"/>
          <w:tab w:val="left" w:pos="2520"/>
        </w:tabs>
        <w:ind w:left="2520" w:hanging="2520"/>
        <w:jc w:val="both"/>
        <w:rPr>
          <w:rFonts w:cs="Calibri"/>
          <w:lang w:val="en-US"/>
        </w:rPr>
      </w:pPr>
      <w:r w:rsidRPr="000B3042">
        <w:rPr>
          <w:rFonts w:cs="Calibri"/>
          <w:lang w:val="en-US"/>
        </w:rPr>
        <w:t>10/07 – 09/09</w:t>
      </w:r>
      <w:r w:rsidRPr="000B3042">
        <w:rPr>
          <w:rFonts w:cs="Calibri"/>
          <w:lang w:val="en-US"/>
        </w:rPr>
        <w:tab/>
        <w:t>Studium Business Administration, Robert Kennedy College in Zürich / University of Wales</w:t>
      </w:r>
    </w:p>
    <w:p w:rsidR="00EA7233" w:rsidRPr="004F529F" w:rsidRDefault="00EA7233" w:rsidP="00EA7233">
      <w:pPr>
        <w:tabs>
          <w:tab w:val="center" w:pos="0"/>
          <w:tab w:val="left" w:pos="2520"/>
        </w:tabs>
        <w:spacing w:before="120" w:after="120"/>
        <w:ind w:left="2517" w:hanging="2517"/>
        <w:jc w:val="both"/>
        <w:rPr>
          <w:rFonts w:cs="Calibri"/>
          <w:b/>
        </w:rPr>
      </w:pPr>
      <w:r w:rsidRPr="004F529F">
        <w:rPr>
          <w:rFonts w:cs="Calibri"/>
          <w:b/>
        </w:rPr>
        <w:t>04/96 – 03/01</w:t>
      </w:r>
      <w:r w:rsidRPr="004F529F">
        <w:rPr>
          <w:rFonts w:cs="Calibri"/>
          <w:b/>
        </w:rPr>
        <w:tab/>
        <w:t>Promotion (1.6), Dr. rer. nat., „Piezoactive PZT Aerogels“</w:t>
      </w:r>
    </w:p>
    <w:p w:rsidR="00EA7233" w:rsidRPr="00427C5A" w:rsidRDefault="00EA7233" w:rsidP="00EA7233">
      <w:pPr>
        <w:tabs>
          <w:tab w:val="center" w:pos="0"/>
          <w:tab w:val="left" w:pos="2520"/>
        </w:tabs>
        <w:spacing w:before="120" w:after="120"/>
        <w:ind w:left="2517" w:hanging="2517"/>
        <w:jc w:val="both"/>
        <w:rPr>
          <w:rFonts w:cs="Calibri"/>
          <w:b/>
        </w:rPr>
      </w:pPr>
      <w:r w:rsidRPr="00427C5A">
        <w:rPr>
          <w:rFonts w:cs="Calibri"/>
          <w:b/>
        </w:rPr>
        <w:t>Februar 1996</w:t>
      </w:r>
      <w:r w:rsidRPr="00427C5A">
        <w:rPr>
          <w:rFonts w:cs="Calibri"/>
          <w:b/>
        </w:rPr>
        <w:tab/>
        <w:t>Diplom Physik (</w:t>
      </w:r>
      <w:r w:rsidRPr="000824F7">
        <w:rPr>
          <w:rFonts w:cs="Calibri"/>
          <w:b/>
        </w:rPr>
        <w:t>1.7</w:t>
      </w:r>
      <w:r w:rsidRPr="00427C5A">
        <w:rPr>
          <w:rFonts w:cs="Calibri"/>
          <w:b/>
        </w:rPr>
        <w:t>)</w:t>
      </w:r>
    </w:p>
    <w:p w:rsidR="00EA7233" w:rsidRPr="00C63C27" w:rsidRDefault="00EA7233" w:rsidP="00EA7233">
      <w:pPr>
        <w:tabs>
          <w:tab w:val="center" w:pos="0"/>
          <w:tab w:val="left" w:pos="2520"/>
        </w:tabs>
        <w:ind w:left="2520" w:hanging="2520"/>
        <w:jc w:val="both"/>
        <w:rPr>
          <w:rFonts w:cs="Calibri"/>
        </w:rPr>
      </w:pPr>
      <w:r w:rsidRPr="00C63C27">
        <w:rPr>
          <w:rFonts w:cs="Calibri"/>
        </w:rPr>
        <w:t>03/95 – 02/96</w:t>
      </w:r>
      <w:r w:rsidRPr="00C63C27">
        <w:rPr>
          <w:rFonts w:cs="Calibri"/>
        </w:rPr>
        <w:tab/>
        <w:t>Diplomarbeit: „Dämpfungsverhalten von SiO</w:t>
      </w:r>
      <w:r w:rsidRPr="00C63C27">
        <w:rPr>
          <w:rFonts w:cs="Calibri"/>
          <w:vertAlign w:val="subscript"/>
        </w:rPr>
        <w:t>2</w:t>
      </w:r>
      <w:r w:rsidRPr="00C63C27">
        <w:rPr>
          <w:rFonts w:cs="Calibri"/>
        </w:rPr>
        <w:t xml:space="preserve"> und C-Aerogelen“</w:t>
      </w:r>
    </w:p>
    <w:p w:rsidR="00EA7233" w:rsidRPr="00427C5A" w:rsidRDefault="00EA7233" w:rsidP="00EA7233">
      <w:pPr>
        <w:tabs>
          <w:tab w:val="center" w:pos="0"/>
          <w:tab w:val="left" w:pos="2520"/>
        </w:tabs>
        <w:spacing w:before="120" w:after="120"/>
        <w:ind w:left="2517" w:hanging="2517"/>
        <w:jc w:val="both"/>
        <w:rPr>
          <w:rFonts w:cs="Calibri"/>
          <w:b/>
          <w:bCs/>
        </w:rPr>
      </w:pPr>
      <w:r w:rsidRPr="00427C5A">
        <w:rPr>
          <w:rFonts w:cs="Calibri"/>
          <w:b/>
        </w:rPr>
        <w:t>August 1995</w:t>
      </w:r>
      <w:r w:rsidRPr="00427C5A">
        <w:rPr>
          <w:rFonts w:cs="Calibri"/>
          <w:b/>
        </w:rPr>
        <w:tab/>
        <w:t>Hispanicum (</w:t>
      </w:r>
      <w:r w:rsidRPr="00427C5A">
        <w:rPr>
          <w:rFonts w:cs="Calibri"/>
          <w:b/>
          <w:bCs/>
        </w:rPr>
        <w:t>2.1)</w:t>
      </w:r>
    </w:p>
    <w:p w:rsidR="00EA7233" w:rsidRPr="00C63C27" w:rsidRDefault="00EA7233" w:rsidP="00EA7233">
      <w:pPr>
        <w:tabs>
          <w:tab w:val="center" w:pos="0"/>
          <w:tab w:val="left" w:pos="2520"/>
        </w:tabs>
        <w:jc w:val="both"/>
        <w:rPr>
          <w:rFonts w:cs="Calibri"/>
        </w:rPr>
      </w:pPr>
      <w:r w:rsidRPr="00C63C27">
        <w:rPr>
          <w:rFonts w:cs="Calibri"/>
        </w:rPr>
        <w:t>10/93 – 08/95</w:t>
      </w:r>
      <w:r w:rsidRPr="00C63C27">
        <w:rPr>
          <w:rFonts w:cs="Calibri"/>
        </w:rPr>
        <w:tab/>
        <w:t xml:space="preserve">Studium </w:t>
      </w:r>
      <w:r>
        <w:rPr>
          <w:rFonts w:cs="Calibri"/>
        </w:rPr>
        <w:t>spanische Sprache, Kultur, Geschichte; „</w:t>
      </w:r>
      <w:r w:rsidRPr="00C63C27">
        <w:rPr>
          <w:rFonts w:cs="Calibri"/>
        </w:rPr>
        <w:t>Hispanicum</w:t>
      </w:r>
      <w:r>
        <w:rPr>
          <w:rFonts w:cs="Calibri"/>
        </w:rPr>
        <w:t>“</w:t>
      </w:r>
    </w:p>
    <w:p w:rsidR="00EA7233" w:rsidRPr="004F529F" w:rsidRDefault="00EA7233" w:rsidP="00EA7233">
      <w:pPr>
        <w:tabs>
          <w:tab w:val="center" w:pos="0"/>
          <w:tab w:val="left" w:pos="2520"/>
        </w:tabs>
        <w:jc w:val="both"/>
        <w:rPr>
          <w:rFonts w:cs="Calibri"/>
          <w:lang w:val="en-US"/>
        </w:rPr>
      </w:pPr>
      <w:r w:rsidRPr="004F529F">
        <w:rPr>
          <w:rFonts w:cs="Calibri"/>
          <w:lang w:val="en-US"/>
        </w:rPr>
        <w:t>10/93 – 02/96</w:t>
      </w:r>
      <w:r w:rsidRPr="004F529F">
        <w:rPr>
          <w:rFonts w:cs="Calibri"/>
          <w:lang w:val="en-US"/>
        </w:rPr>
        <w:tab/>
        <w:t>Physikstudium in Würzburg</w:t>
      </w:r>
    </w:p>
    <w:p w:rsidR="00EA7233" w:rsidRPr="004F529F" w:rsidRDefault="00EA7233" w:rsidP="00EA7233">
      <w:pPr>
        <w:tabs>
          <w:tab w:val="center" w:pos="0"/>
          <w:tab w:val="left" w:pos="2520"/>
        </w:tabs>
        <w:spacing w:before="120" w:after="120"/>
        <w:ind w:left="2517" w:hanging="2517"/>
        <w:jc w:val="both"/>
        <w:rPr>
          <w:rFonts w:cs="Calibri"/>
          <w:b/>
          <w:lang w:val="en-US"/>
        </w:rPr>
      </w:pPr>
      <w:r w:rsidRPr="004F529F">
        <w:rPr>
          <w:rFonts w:cs="Calibri"/>
          <w:b/>
          <w:lang w:val="en-US"/>
        </w:rPr>
        <w:t>Mai 1993</w:t>
      </w:r>
      <w:r w:rsidRPr="004F529F">
        <w:rPr>
          <w:rFonts w:cs="Calibri"/>
          <w:b/>
          <w:lang w:val="en-US"/>
        </w:rPr>
        <w:tab/>
        <w:t>Master of Science</w:t>
      </w:r>
    </w:p>
    <w:p w:rsidR="00EA7233" w:rsidRPr="000B3042" w:rsidRDefault="00EA7233" w:rsidP="00EA7233">
      <w:pPr>
        <w:pStyle w:val="Textkrper-Zeileneinzug"/>
        <w:rPr>
          <w:rFonts w:cs="Calibri"/>
          <w:lang w:val="en-US"/>
        </w:rPr>
      </w:pPr>
      <w:r w:rsidRPr="000B3042">
        <w:rPr>
          <w:rFonts w:cs="Calibri"/>
          <w:lang w:val="en-US"/>
        </w:rPr>
        <w:t>09/92 – 05/93</w:t>
      </w:r>
      <w:r w:rsidRPr="000B3042">
        <w:rPr>
          <w:rFonts w:cs="Calibri"/>
          <w:lang w:val="en-US"/>
        </w:rPr>
        <w:tab/>
        <w:t>Physikstudium an der State University of New York at Albany</w:t>
      </w:r>
    </w:p>
    <w:p w:rsidR="00EA7233" w:rsidRPr="00C63C27" w:rsidRDefault="00EA7233" w:rsidP="00EA7233">
      <w:pPr>
        <w:tabs>
          <w:tab w:val="center" w:pos="0"/>
          <w:tab w:val="left" w:pos="2520"/>
        </w:tabs>
        <w:jc w:val="both"/>
        <w:rPr>
          <w:rFonts w:cs="Calibri"/>
        </w:rPr>
      </w:pPr>
      <w:r w:rsidRPr="00C63C27">
        <w:rPr>
          <w:rFonts w:cs="Calibri"/>
        </w:rPr>
        <w:t>11/89 – 07/92</w:t>
      </w:r>
      <w:r w:rsidRPr="00C63C27">
        <w:rPr>
          <w:rFonts w:cs="Calibri"/>
        </w:rPr>
        <w:tab/>
        <w:t>Physik</w:t>
      </w:r>
      <w:r>
        <w:rPr>
          <w:rFonts w:cs="Calibri"/>
        </w:rPr>
        <w:t>s</w:t>
      </w:r>
      <w:r w:rsidRPr="00C63C27">
        <w:rPr>
          <w:rFonts w:cs="Calibri"/>
        </w:rPr>
        <w:t>tudium in Würzburg (Vordiplom) (</w:t>
      </w:r>
      <w:r w:rsidRPr="00C63C27">
        <w:rPr>
          <w:rFonts w:cs="Calibri"/>
          <w:b/>
          <w:bCs/>
        </w:rPr>
        <w:t>1.0</w:t>
      </w:r>
      <w:r w:rsidRPr="00C63C27">
        <w:rPr>
          <w:rFonts w:cs="Calibri"/>
        </w:rPr>
        <w:t>)</w:t>
      </w:r>
    </w:p>
    <w:p w:rsidR="00EA7233" w:rsidRDefault="00EA7233" w:rsidP="00EA7233">
      <w:pPr>
        <w:spacing w:line="360" w:lineRule="auto"/>
        <w:rPr>
          <w:rFonts w:cs="Calibri"/>
          <w:b/>
          <w:bCs/>
        </w:rPr>
      </w:pPr>
    </w:p>
    <w:p w:rsidR="00EA7233" w:rsidRPr="00F71E73" w:rsidRDefault="00EA7233" w:rsidP="00EA7233">
      <w:pPr>
        <w:spacing w:line="360" w:lineRule="auto"/>
        <w:rPr>
          <w:rFonts w:cs="Calibri"/>
          <w:b/>
          <w:bCs/>
        </w:rPr>
      </w:pPr>
      <w:r w:rsidRPr="00F71E73">
        <w:rPr>
          <w:rFonts w:cs="Calibri"/>
          <w:b/>
          <w:bCs/>
        </w:rPr>
        <w:t>Schulausbildung</w:t>
      </w:r>
      <w:r>
        <w:rPr>
          <w:rFonts w:cs="Calibri"/>
          <w:b/>
          <w:bCs/>
        </w:rPr>
        <w:t xml:space="preserve"> und Zivildienst</w:t>
      </w:r>
      <w:r w:rsidRPr="00F71E73">
        <w:rPr>
          <w:rFonts w:cs="Calibri"/>
          <w:b/>
          <w:bCs/>
        </w:rPr>
        <w:t>:</w:t>
      </w:r>
    </w:p>
    <w:p w:rsidR="00EA7233" w:rsidRPr="00C63C27" w:rsidRDefault="00EA7233" w:rsidP="00EA7233">
      <w:pPr>
        <w:pStyle w:val="Textkrper-Zeileneinzug"/>
        <w:tabs>
          <w:tab w:val="clear" w:pos="0"/>
          <w:tab w:val="center" w:pos="180"/>
        </w:tabs>
        <w:rPr>
          <w:rFonts w:cs="Calibri"/>
          <w:lang w:val="de-DE"/>
        </w:rPr>
      </w:pPr>
      <w:r w:rsidRPr="00C63C27">
        <w:rPr>
          <w:rFonts w:cs="Calibri"/>
          <w:lang w:val="de-DE"/>
        </w:rPr>
        <w:t>10/87 – 05/89</w:t>
      </w:r>
      <w:r w:rsidRPr="00C63C27">
        <w:rPr>
          <w:rFonts w:cs="Calibri"/>
          <w:lang w:val="de-DE"/>
        </w:rPr>
        <w:tab/>
        <w:t>Bademeister im Caritas Kinderdorf St. Anton Riedenberg / Rhön</w:t>
      </w:r>
    </w:p>
    <w:p w:rsidR="00EA7233" w:rsidRPr="00C63C27" w:rsidRDefault="00EA7233" w:rsidP="00EA7233">
      <w:pPr>
        <w:tabs>
          <w:tab w:val="center" w:pos="0"/>
          <w:tab w:val="left" w:pos="2520"/>
        </w:tabs>
        <w:jc w:val="both"/>
        <w:rPr>
          <w:rFonts w:cs="Calibri"/>
        </w:rPr>
      </w:pPr>
      <w:r>
        <w:rPr>
          <w:rFonts w:cs="Calibri"/>
        </w:rPr>
        <w:t>1974 – 87</w:t>
      </w:r>
      <w:r w:rsidRPr="00C63C27">
        <w:rPr>
          <w:rFonts w:cs="Calibri"/>
        </w:rPr>
        <w:tab/>
        <w:t>Volksschule</w:t>
      </w:r>
      <w:r>
        <w:rPr>
          <w:rFonts w:cs="Calibri"/>
        </w:rPr>
        <w:t xml:space="preserve">, </w:t>
      </w:r>
      <w:r w:rsidRPr="00C63C27">
        <w:rPr>
          <w:rFonts w:cs="Calibri"/>
        </w:rPr>
        <w:t>Gymnasium und Internat Lohr a. M.</w:t>
      </w:r>
      <w:r>
        <w:rPr>
          <w:rFonts w:cs="Calibri"/>
        </w:rPr>
        <w:t xml:space="preserve">, </w:t>
      </w:r>
      <w:r w:rsidRPr="00C63C27">
        <w:rPr>
          <w:rFonts w:cs="Calibri"/>
        </w:rPr>
        <w:t>Abitur (</w:t>
      </w:r>
      <w:r w:rsidRPr="00C63C27">
        <w:rPr>
          <w:rFonts w:cs="Calibri"/>
          <w:b/>
        </w:rPr>
        <w:t>3</w:t>
      </w:r>
      <w:r>
        <w:rPr>
          <w:rFonts w:cs="Calibri"/>
          <w:b/>
        </w:rPr>
        <w:t>.</w:t>
      </w:r>
      <w:r w:rsidRPr="00C63C27">
        <w:rPr>
          <w:rFonts w:cs="Calibri"/>
          <w:b/>
        </w:rPr>
        <w:t>2</w:t>
      </w:r>
      <w:r w:rsidRPr="00C63C27">
        <w:rPr>
          <w:rFonts w:cs="Calibri"/>
        </w:rPr>
        <w:t>)</w:t>
      </w:r>
    </w:p>
    <w:p w:rsidR="00EA7233" w:rsidRPr="0092568E" w:rsidRDefault="00EA7233" w:rsidP="00EA7233">
      <w:pPr>
        <w:jc w:val="both"/>
        <w:rPr>
          <w:rFonts w:cs="Calibri"/>
        </w:rPr>
      </w:pPr>
    </w:p>
    <w:sectPr w:rsidR="00EA7233" w:rsidRPr="0092568E" w:rsidSect="000B440E">
      <w:headerReference w:type="default" r:id="rId11"/>
      <w:footerReference w:type="default" r:id="rId12"/>
      <w:footnotePr>
        <w:pos w:val="beneathText"/>
      </w:footnotePr>
      <w:pgSz w:w="11905" w:h="16837" w:code="9"/>
      <w:pgMar w:top="1134" w:right="1077" w:bottom="567" w:left="1077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1A1" w:rsidRDefault="00EF71A1">
      <w:r>
        <w:separator/>
      </w:r>
    </w:p>
  </w:endnote>
  <w:endnote w:type="continuationSeparator" w:id="0">
    <w:p w:rsidR="00EF71A1" w:rsidRDefault="00EF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54A" w:rsidRDefault="00D1154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1A1" w:rsidRDefault="00EF71A1">
      <w:r>
        <w:separator/>
      </w:r>
    </w:p>
  </w:footnote>
  <w:footnote w:type="continuationSeparator" w:id="0">
    <w:p w:rsidR="00EF71A1" w:rsidRDefault="00EF7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334" w:rsidRDefault="001D6465">
    <w:pPr>
      <w:pStyle w:val="Kopfzeile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2266950</wp:posOffset>
              </wp:positionH>
              <wp:positionV relativeFrom="page">
                <wp:posOffset>323850</wp:posOffset>
              </wp:positionV>
              <wp:extent cx="3787775" cy="223520"/>
              <wp:effectExtent l="0" t="0" r="3175" b="0"/>
              <wp:wrapNone/>
              <wp:docPr id="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777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35D0" w:rsidRPr="001A61B1" w:rsidRDefault="00005088" w:rsidP="005F1621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00508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05088">
                            <w:rPr>
                              <w:sz w:val="28"/>
                              <w:szCs w:val="28"/>
                            </w:rPr>
                            <w:instrText xml:space="preserve"> STYLEREF  "</w:instrText>
                          </w:r>
                          <w:r w:rsidR="001A61B1">
                            <w:rPr>
                              <w:sz w:val="28"/>
                              <w:szCs w:val="28"/>
                            </w:rPr>
                            <w:instrText>Überschrift</w:instrText>
                          </w:r>
                          <w:r w:rsidRPr="00005088">
                            <w:rPr>
                              <w:sz w:val="28"/>
                              <w:szCs w:val="28"/>
                            </w:rPr>
                            <w:instrText xml:space="preserve"> 1"  \* MERGEFORMAT </w:instrText>
                          </w:r>
                          <w:r w:rsidRPr="0000508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E08CE">
                            <w:rPr>
                              <w:noProof/>
                              <w:sz w:val="28"/>
                              <w:szCs w:val="28"/>
                            </w:rPr>
                            <w:t>Lebenslauf</w:t>
                          </w:r>
                          <w:r w:rsidRPr="00005088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78.5pt;margin-top:25.5pt;width:298.25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" o:allowincell="f" filled="f" stroked="f" strokecolor="white">
              <v:textbox inset=",0,,0">
                <w:txbxContent>
                  <w:p w:rsidR="007135D0" w:rsidRPr="001A61B1" w:rsidRDefault="00005088" w:rsidP="005F1621">
                    <w:pPr>
                      <w:jc w:val="right"/>
                      <w:rPr>
                        <w:sz w:val="28"/>
                        <w:szCs w:val="28"/>
                      </w:rPr>
                    </w:pPr>
                    <w:r w:rsidRPr="00005088">
                      <w:rPr>
                        <w:sz w:val="28"/>
                        <w:szCs w:val="28"/>
                      </w:rPr>
                      <w:fldChar w:fldCharType="begin"/>
                    </w:r>
                    <w:r w:rsidRPr="00005088">
                      <w:rPr>
                        <w:sz w:val="28"/>
                        <w:szCs w:val="28"/>
                      </w:rPr>
                      <w:instrText xml:space="preserve"> STYLEREF  "</w:instrText>
                    </w:r>
                    <w:r w:rsidR="001A61B1">
                      <w:rPr>
                        <w:sz w:val="28"/>
                        <w:szCs w:val="28"/>
                      </w:rPr>
                      <w:instrText>Überschrift</w:instrText>
                    </w:r>
                    <w:r w:rsidRPr="00005088">
                      <w:rPr>
                        <w:sz w:val="28"/>
                        <w:szCs w:val="28"/>
                      </w:rPr>
                      <w:instrText xml:space="preserve"> 1"  \* MERGEFORMAT </w:instrText>
                    </w:r>
                    <w:r w:rsidRPr="00005088">
                      <w:rPr>
                        <w:sz w:val="28"/>
                        <w:szCs w:val="28"/>
                      </w:rPr>
                      <w:fldChar w:fldCharType="separate"/>
                    </w:r>
                    <w:r w:rsidR="001E08CE">
                      <w:rPr>
                        <w:noProof/>
                        <w:sz w:val="28"/>
                        <w:szCs w:val="28"/>
                      </w:rPr>
                      <w:t>Lebenslauf</w:t>
                    </w:r>
                    <w:r w:rsidRPr="00005088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195580</wp:posOffset>
              </wp:positionH>
              <wp:positionV relativeFrom="page">
                <wp:posOffset>50800</wp:posOffset>
              </wp:positionV>
              <wp:extent cx="7159625" cy="530225"/>
              <wp:effectExtent l="10160" t="6350" r="12065" b="6350"/>
              <wp:wrapNone/>
              <wp:docPr id="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59625" cy="530225"/>
                        <a:chOff x="330" y="308"/>
                        <a:chExt cx="11586" cy="835"/>
                      </a:xfrm>
                    </wpg:grpSpPr>
                    <wps:wsp>
                      <wps:cNvPr id="2" name="Rectangle 4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334" w:rsidRPr="000B3334" w:rsidRDefault="000B3334">
                            <w:pPr>
                              <w:pStyle w:val="Kopfzeile"/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Bewerberdaten Dr. Stefan Geis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5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334" w:rsidRPr="00DE3816" w:rsidRDefault="000B3334" w:rsidP="000B3334">
                            <w:pPr>
                              <w:rPr>
                                <w:color w:val="FFFFFF"/>
                                <w:szCs w:val="36"/>
                              </w:rPr>
                            </w:pPr>
                            <w:r w:rsidRPr="00DE3816">
                              <w:rPr>
                                <w:color w:val="FFFFFF"/>
                                <w:szCs w:val="36"/>
                              </w:rPr>
                              <w:t xml:space="preserve">Seite </w:t>
                            </w:r>
                            <w:r w:rsidRPr="00DE3816">
                              <w:rPr>
                                <w:color w:val="FFFFFF"/>
                                <w:szCs w:val="36"/>
                              </w:rPr>
                              <w:fldChar w:fldCharType="begin"/>
                            </w:r>
                            <w:r w:rsidRPr="00DE3816">
                              <w:rPr>
                                <w:color w:val="FFFFFF"/>
                                <w:szCs w:val="36"/>
                              </w:rPr>
                              <w:instrText xml:space="preserve"> PAGE  \* Arabic  \* MERGEFORMAT </w:instrText>
                            </w:r>
                            <w:r w:rsidRPr="00DE3816">
                              <w:rPr>
                                <w:color w:val="FFFFFF"/>
                                <w:szCs w:val="36"/>
                              </w:rPr>
                              <w:fldChar w:fldCharType="separate"/>
                            </w:r>
                            <w:r w:rsidR="001E08CE">
                              <w:rPr>
                                <w:noProof/>
                                <w:color w:val="FFFFFF"/>
                                <w:szCs w:val="36"/>
                              </w:rPr>
                              <w:t>1</w:t>
                            </w:r>
                            <w:r w:rsidRPr="00DE3816">
                              <w:rPr>
                                <w:color w:val="FFFFFF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6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7" style="position:absolute;margin-left:15.4pt;margin-top:4pt;width:563.75pt;height:41.75pt;z-index:251657216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" o:allowincell="f">
              <v:rect id="Rectangle 4" o:spid="_x0000_s1028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aNecMA&#10;AADaAAAADwAAAGRycy9kb3ducmV2LnhtbESPwWrDMBBE74X8g9hAb7WcFFLXiWxKoCXQXuL4AxZr&#10;a5tYK1eSE+fvq0Chx2Fm3jC7cjaDuJDzvWUFqyQFQdxY3XOroD69P2UgfEDWOFgmBTfyUBaLhx3m&#10;2l75SJcqtCJC2OeooAthzKX0TUcGfWJH4uh9W2cwROlaqR1eI9wMcp2mG2mw57jQ4Uj7jppzNRkF&#10;+/H58+UwfRzPt+nrx2bVa22cVupxOb9tQQSaw3/4r33QCtZwvxJv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aNecMAAADaAAAADwAAAAAAAAAAAAAAAACYAgAAZHJzL2Rv&#10;d25yZXYueG1sUEsFBgAAAAAEAAQA9QAAAIgDAAAAAA==&#10;" fillcolor="#d8d8d8" stroked="f" strokecolor="white" strokeweight="1.5pt">
                <v:textbox>
                  <w:txbxContent>
                    <w:p w:rsidR="000B3334" w:rsidRPr="000B3334" w:rsidRDefault="000B3334">
                      <w:pPr>
                        <w:pStyle w:val="Kopfzeile"/>
                        <w:rPr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Bewerberdaten Dr. Stefan Geis</w:t>
                      </w:r>
                    </w:p>
                  </w:txbxContent>
                </v:textbox>
              </v:rect>
              <v:rect id="Rectangle 5" o:spid="_x0000_s1029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l1dMcA&#10;AADaAAAADwAAAGRycy9kb3ducmV2LnhtbESP3UrDQBSE7wXfYTlCb6TdtIUisZugtkqloLU/1MtD&#10;9pgEs2djdpsmb+8KBS+HmfmGmaedqURLjSstKxiPIhDEmdUl5wr2u+fhHQjnkTVWlklBTw7S5Ppq&#10;jrG2Z/6gdutzESDsYlRQeF/HUrqsIINuZGvi4H3ZxqAPssmlbvAc4KaSkyiaSYMlh4UCa3oqKPve&#10;noyC5fvP4+fty6Hd9Gvbv61249fj4qDU4KZ7uAfhqfP/4Ut7pRVM4e9KuAEy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5dXTHAAAA2gAAAA8AAAAAAAAAAAAAAAAAmAIAAGRy&#10;cy9kb3ducmV2LnhtbFBLBQYAAAAABAAEAPUAAACMAwAAAAA=&#10;" fillcolor="#7f7f7f" stroked="f" strokecolor="white" strokeweight="2pt">
                <v:textbox>
                  <w:txbxContent>
                    <w:p w:rsidR="000B3334" w:rsidRPr="00DE3816" w:rsidRDefault="000B3334" w:rsidP="000B3334">
                      <w:pPr>
                        <w:rPr>
                          <w:color w:val="FFFFFF"/>
                          <w:szCs w:val="36"/>
                        </w:rPr>
                      </w:pPr>
                      <w:r w:rsidRPr="00DE3816">
                        <w:rPr>
                          <w:color w:val="FFFFFF"/>
                          <w:szCs w:val="36"/>
                        </w:rPr>
                        <w:t xml:space="preserve">Seite </w:t>
                      </w:r>
                      <w:r w:rsidRPr="00DE3816">
                        <w:rPr>
                          <w:color w:val="FFFFFF"/>
                          <w:szCs w:val="36"/>
                        </w:rPr>
                        <w:fldChar w:fldCharType="begin"/>
                      </w:r>
                      <w:r w:rsidRPr="00DE3816">
                        <w:rPr>
                          <w:color w:val="FFFFFF"/>
                          <w:szCs w:val="36"/>
                        </w:rPr>
                        <w:instrText xml:space="preserve"> PAGE  \* Arabic  \* MERGEFORMAT </w:instrText>
                      </w:r>
                      <w:r w:rsidRPr="00DE3816">
                        <w:rPr>
                          <w:color w:val="FFFFFF"/>
                          <w:szCs w:val="36"/>
                        </w:rPr>
                        <w:fldChar w:fldCharType="separate"/>
                      </w:r>
                      <w:r w:rsidR="001E08CE">
                        <w:rPr>
                          <w:noProof/>
                          <w:color w:val="FFFFFF"/>
                          <w:szCs w:val="36"/>
                        </w:rPr>
                        <w:t>1</w:t>
                      </w:r>
                      <w:r w:rsidRPr="00DE3816">
                        <w:rPr>
                          <w:color w:val="FFFFFF"/>
                          <w:szCs w:val="36"/>
                        </w:rPr>
                        <w:fldChar w:fldCharType="end"/>
                      </w:r>
                    </w:p>
                  </w:txbxContent>
                </v:textbox>
              </v:rect>
              <v:rect id="Rectangle 6" o:spid="_x0000_s1030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118E90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</w:abstractNum>
  <w:abstractNum w:abstractNumId="6" w15:restartNumberingAfterBreak="0">
    <w:nsid w:val="29D91566"/>
    <w:multiLevelType w:val="hybridMultilevel"/>
    <w:tmpl w:val="29A28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748B3"/>
    <w:multiLevelType w:val="hybridMultilevel"/>
    <w:tmpl w:val="835E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37BCA"/>
    <w:multiLevelType w:val="hybridMultilevel"/>
    <w:tmpl w:val="96D04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C0E1D"/>
    <w:multiLevelType w:val="hybridMultilevel"/>
    <w:tmpl w:val="34C60A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8"/>
  </w:num>
  <w:num w:numId="14">
    <w:abstractNumId w:val="0"/>
  </w:num>
  <w:num w:numId="15">
    <w:abstractNumId w:val="7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8A"/>
    <w:rsid w:val="00005088"/>
    <w:rsid w:val="000073FA"/>
    <w:rsid w:val="00010EFC"/>
    <w:rsid w:val="000144B3"/>
    <w:rsid w:val="000351FE"/>
    <w:rsid w:val="00037F5E"/>
    <w:rsid w:val="00042361"/>
    <w:rsid w:val="00053A50"/>
    <w:rsid w:val="000548C2"/>
    <w:rsid w:val="00060BF4"/>
    <w:rsid w:val="000610D6"/>
    <w:rsid w:val="00072489"/>
    <w:rsid w:val="000739DF"/>
    <w:rsid w:val="000824F7"/>
    <w:rsid w:val="00085600"/>
    <w:rsid w:val="000A2B53"/>
    <w:rsid w:val="000B2122"/>
    <w:rsid w:val="000B3042"/>
    <w:rsid w:val="000B3334"/>
    <w:rsid w:val="000B440E"/>
    <w:rsid w:val="000C07FB"/>
    <w:rsid w:val="000C7EA0"/>
    <w:rsid w:val="000D1E58"/>
    <w:rsid w:val="000D2070"/>
    <w:rsid w:val="000E71CD"/>
    <w:rsid w:val="000F023C"/>
    <w:rsid w:val="001171DC"/>
    <w:rsid w:val="0012306A"/>
    <w:rsid w:val="00123B4E"/>
    <w:rsid w:val="00131CB8"/>
    <w:rsid w:val="00134B2E"/>
    <w:rsid w:val="0013657C"/>
    <w:rsid w:val="001547B4"/>
    <w:rsid w:val="00155F29"/>
    <w:rsid w:val="00156BB8"/>
    <w:rsid w:val="001777BC"/>
    <w:rsid w:val="00180E90"/>
    <w:rsid w:val="0018569E"/>
    <w:rsid w:val="00192183"/>
    <w:rsid w:val="0019404E"/>
    <w:rsid w:val="001A2705"/>
    <w:rsid w:val="001A61B1"/>
    <w:rsid w:val="001B26B5"/>
    <w:rsid w:val="001C08B1"/>
    <w:rsid w:val="001D034F"/>
    <w:rsid w:val="001D4533"/>
    <w:rsid w:val="001D639D"/>
    <w:rsid w:val="001D6465"/>
    <w:rsid w:val="001E08CE"/>
    <w:rsid w:val="00207597"/>
    <w:rsid w:val="002166CD"/>
    <w:rsid w:val="0023162B"/>
    <w:rsid w:val="00237158"/>
    <w:rsid w:val="002403B4"/>
    <w:rsid w:val="0025160D"/>
    <w:rsid w:val="0025337A"/>
    <w:rsid w:val="00254700"/>
    <w:rsid w:val="00260F1F"/>
    <w:rsid w:val="002636D0"/>
    <w:rsid w:val="00267504"/>
    <w:rsid w:val="00272B1E"/>
    <w:rsid w:val="002744DC"/>
    <w:rsid w:val="0028115B"/>
    <w:rsid w:val="00283E1C"/>
    <w:rsid w:val="00290CE1"/>
    <w:rsid w:val="00294933"/>
    <w:rsid w:val="00297251"/>
    <w:rsid w:val="00297823"/>
    <w:rsid w:val="002A4473"/>
    <w:rsid w:val="002B77BA"/>
    <w:rsid w:val="002D0CF5"/>
    <w:rsid w:val="002D1111"/>
    <w:rsid w:val="002D21DC"/>
    <w:rsid w:val="002D7602"/>
    <w:rsid w:val="002D7A36"/>
    <w:rsid w:val="002E6CCC"/>
    <w:rsid w:val="00301077"/>
    <w:rsid w:val="0030365D"/>
    <w:rsid w:val="003056C2"/>
    <w:rsid w:val="00305C93"/>
    <w:rsid w:val="003167AC"/>
    <w:rsid w:val="00321E46"/>
    <w:rsid w:val="00332FFC"/>
    <w:rsid w:val="00334AD0"/>
    <w:rsid w:val="0035016E"/>
    <w:rsid w:val="00365226"/>
    <w:rsid w:val="00374B3E"/>
    <w:rsid w:val="00390753"/>
    <w:rsid w:val="00391C00"/>
    <w:rsid w:val="003A214D"/>
    <w:rsid w:val="003D7BD1"/>
    <w:rsid w:val="003E1266"/>
    <w:rsid w:val="003E7699"/>
    <w:rsid w:val="003F2236"/>
    <w:rsid w:val="00404A58"/>
    <w:rsid w:val="00411AB8"/>
    <w:rsid w:val="00427C5A"/>
    <w:rsid w:val="004315C1"/>
    <w:rsid w:val="0044362F"/>
    <w:rsid w:val="0044541C"/>
    <w:rsid w:val="0045571F"/>
    <w:rsid w:val="004600A3"/>
    <w:rsid w:val="00482DED"/>
    <w:rsid w:val="004845DB"/>
    <w:rsid w:val="004A545E"/>
    <w:rsid w:val="004C1459"/>
    <w:rsid w:val="004C623D"/>
    <w:rsid w:val="004D4C93"/>
    <w:rsid w:val="004D7079"/>
    <w:rsid w:val="004D79DD"/>
    <w:rsid w:val="004F067E"/>
    <w:rsid w:val="004F436A"/>
    <w:rsid w:val="004F529F"/>
    <w:rsid w:val="004F5AF2"/>
    <w:rsid w:val="00515A6F"/>
    <w:rsid w:val="00531131"/>
    <w:rsid w:val="00534691"/>
    <w:rsid w:val="00561FCF"/>
    <w:rsid w:val="0056235E"/>
    <w:rsid w:val="00571B8F"/>
    <w:rsid w:val="00587850"/>
    <w:rsid w:val="005B5EA4"/>
    <w:rsid w:val="005B7ED9"/>
    <w:rsid w:val="005C3CEF"/>
    <w:rsid w:val="005D3545"/>
    <w:rsid w:val="005F1621"/>
    <w:rsid w:val="00611325"/>
    <w:rsid w:val="006214AF"/>
    <w:rsid w:val="0064743D"/>
    <w:rsid w:val="006556E6"/>
    <w:rsid w:val="00665B47"/>
    <w:rsid w:val="00683D29"/>
    <w:rsid w:val="00686234"/>
    <w:rsid w:val="00690356"/>
    <w:rsid w:val="006960FE"/>
    <w:rsid w:val="006A1652"/>
    <w:rsid w:val="006A1BC5"/>
    <w:rsid w:val="006B1E7C"/>
    <w:rsid w:val="006C3B4E"/>
    <w:rsid w:val="006C6A75"/>
    <w:rsid w:val="006D194A"/>
    <w:rsid w:val="006E22F5"/>
    <w:rsid w:val="006E34FE"/>
    <w:rsid w:val="006E5C61"/>
    <w:rsid w:val="006F4C4E"/>
    <w:rsid w:val="007135D0"/>
    <w:rsid w:val="00744462"/>
    <w:rsid w:val="00744C15"/>
    <w:rsid w:val="00751BF1"/>
    <w:rsid w:val="00775EF7"/>
    <w:rsid w:val="007762A4"/>
    <w:rsid w:val="0079457A"/>
    <w:rsid w:val="007961AB"/>
    <w:rsid w:val="007969F7"/>
    <w:rsid w:val="007A3E51"/>
    <w:rsid w:val="007D3895"/>
    <w:rsid w:val="007E130A"/>
    <w:rsid w:val="007F2F25"/>
    <w:rsid w:val="00814D63"/>
    <w:rsid w:val="00836876"/>
    <w:rsid w:val="00850FDC"/>
    <w:rsid w:val="00861981"/>
    <w:rsid w:val="008709DE"/>
    <w:rsid w:val="00872ED0"/>
    <w:rsid w:val="00873242"/>
    <w:rsid w:val="00875695"/>
    <w:rsid w:val="008767A8"/>
    <w:rsid w:val="00891A57"/>
    <w:rsid w:val="0089321D"/>
    <w:rsid w:val="008A1392"/>
    <w:rsid w:val="008B2375"/>
    <w:rsid w:val="008C3ED7"/>
    <w:rsid w:val="008D323E"/>
    <w:rsid w:val="008E021A"/>
    <w:rsid w:val="008F554F"/>
    <w:rsid w:val="008F64D0"/>
    <w:rsid w:val="00902B9D"/>
    <w:rsid w:val="009206E4"/>
    <w:rsid w:val="0092079D"/>
    <w:rsid w:val="0092568E"/>
    <w:rsid w:val="00941BB9"/>
    <w:rsid w:val="0094760F"/>
    <w:rsid w:val="00951458"/>
    <w:rsid w:val="009610A9"/>
    <w:rsid w:val="009618B1"/>
    <w:rsid w:val="00966A02"/>
    <w:rsid w:val="00976E1A"/>
    <w:rsid w:val="00987EB3"/>
    <w:rsid w:val="00994AC3"/>
    <w:rsid w:val="009A5EC9"/>
    <w:rsid w:val="009A7655"/>
    <w:rsid w:val="009B53CD"/>
    <w:rsid w:val="009C6B26"/>
    <w:rsid w:val="009F0080"/>
    <w:rsid w:val="009F0A8D"/>
    <w:rsid w:val="009F234C"/>
    <w:rsid w:val="009F4F52"/>
    <w:rsid w:val="00A04271"/>
    <w:rsid w:val="00A104A2"/>
    <w:rsid w:val="00A15BC5"/>
    <w:rsid w:val="00A217E0"/>
    <w:rsid w:val="00A240D0"/>
    <w:rsid w:val="00A26818"/>
    <w:rsid w:val="00A31996"/>
    <w:rsid w:val="00A40FCB"/>
    <w:rsid w:val="00A6261D"/>
    <w:rsid w:val="00A677F8"/>
    <w:rsid w:val="00A72F19"/>
    <w:rsid w:val="00A760D0"/>
    <w:rsid w:val="00A872F8"/>
    <w:rsid w:val="00AA2E1A"/>
    <w:rsid w:val="00AA5191"/>
    <w:rsid w:val="00AA6FED"/>
    <w:rsid w:val="00AB3112"/>
    <w:rsid w:val="00AB4D20"/>
    <w:rsid w:val="00AC21A9"/>
    <w:rsid w:val="00AC4BC4"/>
    <w:rsid w:val="00AC74C4"/>
    <w:rsid w:val="00AD28C9"/>
    <w:rsid w:val="00AF0978"/>
    <w:rsid w:val="00AF3D7B"/>
    <w:rsid w:val="00B000C2"/>
    <w:rsid w:val="00B14A7C"/>
    <w:rsid w:val="00B22B5C"/>
    <w:rsid w:val="00B314D6"/>
    <w:rsid w:val="00B416A8"/>
    <w:rsid w:val="00B6191B"/>
    <w:rsid w:val="00B63048"/>
    <w:rsid w:val="00B67A1B"/>
    <w:rsid w:val="00B71388"/>
    <w:rsid w:val="00B76CD9"/>
    <w:rsid w:val="00B8265A"/>
    <w:rsid w:val="00B84F44"/>
    <w:rsid w:val="00B97AED"/>
    <w:rsid w:val="00BA32F2"/>
    <w:rsid w:val="00BA6BF0"/>
    <w:rsid w:val="00BA78E8"/>
    <w:rsid w:val="00BB75FB"/>
    <w:rsid w:val="00BC246D"/>
    <w:rsid w:val="00BC5ACE"/>
    <w:rsid w:val="00BC6DE6"/>
    <w:rsid w:val="00BD6005"/>
    <w:rsid w:val="00BD7777"/>
    <w:rsid w:val="00BE3514"/>
    <w:rsid w:val="00BE73B5"/>
    <w:rsid w:val="00BF2DC4"/>
    <w:rsid w:val="00BF39E6"/>
    <w:rsid w:val="00BF510C"/>
    <w:rsid w:val="00BF65FE"/>
    <w:rsid w:val="00BF67DF"/>
    <w:rsid w:val="00C0467E"/>
    <w:rsid w:val="00C11BB4"/>
    <w:rsid w:val="00C13739"/>
    <w:rsid w:val="00C3120C"/>
    <w:rsid w:val="00C356F6"/>
    <w:rsid w:val="00C357BD"/>
    <w:rsid w:val="00C456CC"/>
    <w:rsid w:val="00C467E4"/>
    <w:rsid w:val="00C57AFB"/>
    <w:rsid w:val="00C63C27"/>
    <w:rsid w:val="00C65502"/>
    <w:rsid w:val="00C74AF2"/>
    <w:rsid w:val="00C831FB"/>
    <w:rsid w:val="00C83D5D"/>
    <w:rsid w:val="00C852EB"/>
    <w:rsid w:val="00C85A60"/>
    <w:rsid w:val="00CA2E62"/>
    <w:rsid w:val="00CA4CB9"/>
    <w:rsid w:val="00CA590C"/>
    <w:rsid w:val="00CB46A3"/>
    <w:rsid w:val="00CC02D2"/>
    <w:rsid w:val="00CD4ACD"/>
    <w:rsid w:val="00CE67AA"/>
    <w:rsid w:val="00CF4D50"/>
    <w:rsid w:val="00D01ED7"/>
    <w:rsid w:val="00D0530B"/>
    <w:rsid w:val="00D1154A"/>
    <w:rsid w:val="00D11620"/>
    <w:rsid w:val="00D1597C"/>
    <w:rsid w:val="00D204E6"/>
    <w:rsid w:val="00D20781"/>
    <w:rsid w:val="00D313AE"/>
    <w:rsid w:val="00D316F8"/>
    <w:rsid w:val="00D31C12"/>
    <w:rsid w:val="00D333EC"/>
    <w:rsid w:val="00D51C2C"/>
    <w:rsid w:val="00D53ED1"/>
    <w:rsid w:val="00D5633B"/>
    <w:rsid w:val="00D57A8C"/>
    <w:rsid w:val="00D80D7D"/>
    <w:rsid w:val="00D93288"/>
    <w:rsid w:val="00D9559B"/>
    <w:rsid w:val="00DA293C"/>
    <w:rsid w:val="00DA50B0"/>
    <w:rsid w:val="00DB20E5"/>
    <w:rsid w:val="00DB43B2"/>
    <w:rsid w:val="00DB5A65"/>
    <w:rsid w:val="00DC0B56"/>
    <w:rsid w:val="00DC152F"/>
    <w:rsid w:val="00DC1546"/>
    <w:rsid w:val="00DC634E"/>
    <w:rsid w:val="00DD52CA"/>
    <w:rsid w:val="00DD726B"/>
    <w:rsid w:val="00DE21FB"/>
    <w:rsid w:val="00DE3816"/>
    <w:rsid w:val="00E22DD4"/>
    <w:rsid w:val="00E23DAB"/>
    <w:rsid w:val="00E247CC"/>
    <w:rsid w:val="00E248AF"/>
    <w:rsid w:val="00E43582"/>
    <w:rsid w:val="00E46A4F"/>
    <w:rsid w:val="00E53EDE"/>
    <w:rsid w:val="00E563A9"/>
    <w:rsid w:val="00E606A5"/>
    <w:rsid w:val="00E61A61"/>
    <w:rsid w:val="00E61A6B"/>
    <w:rsid w:val="00E703EA"/>
    <w:rsid w:val="00E704D2"/>
    <w:rsid w:val="00E81570"/>
    <w:rsid w:val="00E84617"/>
    <w:rsid w:val="00E8757C"/>
    <w:rsid w:val="00E96F96"/>
    <w:rsid w:val="00E97814"/>
    <w:rsid w:val="00E97CA9"/>
    <w:rsid w:val="00EA51CA"/>
    <w:rsid w:val="00EA7233"/>
    <w:rsid w:val="00EB00B5"/>
    <w:rsid w:val="00EB70E7"/>
    <w:rsid w:val="00EB77A8"/>
    <w:rsid w:val="00EC632E"/>
    <w:rsid w:val="00EE0F8C"/>
    <w:rsid w:val="00EE2C54"/>
    <w:rsid w:val="00EF3DF6"/>
    <w:rsid w:val="00EF51AE"/>
    <w:rsid w:val="00EF71A1"/>
    <w:rsid w:val="00F02AF5"/>
    <w:rsid w:val="00F04C05"/>
    <w:rsid w:val="00F12487"/>
    <w:rsid w:val="00F1408A"/>
    <w:rsid w:val="00F15703"/>
    <w:rsid w:val="00F2274A"/>
    <w:rsid w:val="00F258E3"/>
    <w:rsid w:val="00F31D2C"/>
    <w:rsid w:val="00F42E15"/>
    <w:rsid w:val="00F54600"/>
    <w:rsid w:val="00F63217"/>
    <w:rsid w:val="00F71E73"/>
    <w:rsid w:val="00F71F64"/>
    <w:rsid w:val="00F724B8"/>
    <w:rsid w:val="00F728E5"/>
    <w:rsid w:val="00F74E9D"/>
    <w:rsid w:val="00F80A46"/>
    <w:rsid w:val="00F8110B"/>
    <w:rsid w:val="00FA421A"/>
    <w:rsid w:val="00FB1320"/>
    <w:rsid w:val="00FC495D"/>
    <w:rsid w:val="00FC54FC"/>
    <w:rsid w:val="00FD00BB"/>
    <w:rsid w:val="00FD28E2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F819CE-9D15-48E2-991F-B5C80F6F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1AB8"/>
    <w:pPr>
      <w:suppressAutoHyphens/>
    </w:pPr>
    <w:rPr>
      <w:rFonts w:ascii="Calibri" w:hAnsi="Calibri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0824F7"/>
    <w:pPr>
      <w:keepNext/>
      <w:pageBreakBefore/>
      <w:numPr>
        <w:numId w:val="1"/>
      </w:numPr>
      <w:tabs>
        <w:tab w:val="clear" w:pos="0"/>
      </w:tabs>
      <w:spacing w:before="120" w:after="60"/>
      <w:outlineLvl w:val="0"/>
    </w:pPr>
    <w:rPr>
      <w:rFonts w:cs="Arial"/>
      <w:b/>
      <w:bCs/>
      <w:noProof/>
      <w:kern w:val="1"/>
      <w:sz w:val="28"/>
      <w:szCs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ind w:left="720"/>
      <w:outlineLvl w:val="1"/>
    </w:pPr>
    <w:rPr>
      <w:i/>
      <w:iCs/>
      <w:lang w:val="en-GB"/>
    </w:rPr>
  </w:style>
  <w:style w:type="paragraph" w:styleId="berschrift3">
    <w:name w:val="heading 3"/>
    <w:basedOn w:val="Standard"/>
    <w:next w:val="Standard"/>
    <w:qFormat/>
    <w:rsid w:val="00D31C12"/>
    <w:pPr>
      <w:keepNext/>
      <w:numPr>
        <w:ilvl w:val="2"/>
        <w:numId w:val="1"/>
      </w:numPr>
      <w:spacing w:before="120" w:after="60"/>
      <w:outlineLvl w:val="2"/>
    </w:pPr>
    <w:rPr>
      <w:rFonts w:cs="Calibri"/>
      <w:b/>
      <w:bCs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3120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3">
    <w:name w:val="Absatz-Standardschriftart3"/>
  </w:style>
  <w:style w:type="character" w:customStyle="1" w:styleId="WW-Absatz-Standardschriftart">
    <w:name w:val="WW-Absatz-Standardschriftart"/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Absatz-Standardschriftart2">
    <w:name w:val="Absatz-Standardschriftart2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Absatz-Standardschriftart1">
    <w:name w:val="Absatz-Standardschriftart1"/>
  </w:style>
  <w:style w:type="character" w:styleId="Hyperlink">
    <w:name w:val="Hyperlink"/>
    <w:rPr>
      <w:color w:val="0000FF"/>
      <w:u w:val="single"/>
    </w:rPr>
  </w:style>
  <w:style w:type="character" w:styleId="Seitenzahl">
    <w:name w:val="page number"/>
    <w:basedOn w:val="Absatz-Standardschriftart1"/>
    <w:semiHidden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3">
    <w:name w:val="Beschriftung3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Beschriftung2">
    <w:name w:val="Beschriftung2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styleId="Textkrper-Zeileneinzug">
    <w:name w:val="Body Text Indent"/>
    <w:basedOn w:val="Standard"/>
    <w:semiHidden/>
    <w:pPr>
      <w:tabs>
        <w:tab w:val="center" w:pos="0"/>
        <w:tab w:val="left" w:pos="2520"/>
      </w:tabs>
      <w:ind w:left="2520" w:hanging="2520"/>
      <w:jc w:val="both"/>
    </w:pPr>
    <w:rPr>
      <w:lang w:val="en-GB"/>
    </w:rPr>
  </w:style>
  <w:style w:type="paragraph" w:customStyle="1" w:styleId="Style1">
    <w:name w:val="Style1"/>
    <w:basedOn w:val="Standard"/>
    <w:rPr>
      <w:b/>
      <w:bCs/>
      <w:sz w:val="28"/>
      <w:lang w:val="en-US"/>
    </w:r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Textkrper-Einzug21">
    <w:name w:val="Textkörper-Einzug 21"/>
    <w:basedOn w:val="Standard"/>
    <w:pPr>
      <w:ind w:left="709" w:firstLine="11"/>
    </w:pPr>
  </w:style>
  <w:style w:type="paragraph" w:customStyle="1" w:styleId="Textkrper-Einzug31">
    <w:name w:val="Textkörper-Einzug 31"/>
    <w:basedOn w:val="Standard"/>
    <w:pPr>
      <w:ind w:left="709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Textkrper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1408A"/>
    <w:rPr>
      <w:rFonts w:ascii="Tahoma" w:hAnsi="Tahoma"/>
      <w:sz w:val="16"/>
      <w:szCs w:val="16"/>
      <w:lang w:val="x-none"/>
    </w:rPr>
  </w:style>
  <w:style w:type="character" w:customStyle="1" w:styleId="DokumentstrukturZchn">
    <w:name w:val="Dokumentstruktur Zchn"/>
    <w:link w:val="Dokumentstruktur"/>
    <w:uiPriority w:val="99"/>
    <w:semiHidden/>
    <w:rsid w:val="00F1408A"/>
    <w:rPr>
      <w:rFonts w:ascii="Tahoma" w:hAnsi="Tahoma" w:cs="Tahoma"/>
      <w:sz w:val="16"/>
      <w:szCs w:val="16"/>
      <w:lang w:eastAsia="ar-SA"/>
    </w:rPr>
  </w:style>
  <w:style w:type="paragraph" w:styleId="Kopfzeile">
    <w:name w:val="header"/>
    <w:basedOn w:val="Standard"/>
    <w:link w:val="KopfzeileZchn"/>
    <w:uiPriority w:val="99"/>
    <w:unhideWhenUsed/>
    <w:rsid w:val="00FC54FC"/>
    <w:pPr>
      <w:tabs>
        <w:tab w:val="center" w:pos="4536"/>
        <w:tab w:val="right" w:pos="9072"/>
      </w:tabs>
    </w:pPr>
    <w:rPr>
      <w:rFonts w:ascii="Arial" w:hAnsi="Arial"/>
      <w:lang w:val="x-none"/>
    </w:rPr>
  </w:style>
  <w:style w:type="character" w:customStyle="1" w:styleId="KopfzeileZchn">
    <w:name w:val="Kopfzeile Zchn"/>
    <w:link w:val="Kopfzeile"/>
    <w:uiPriority w:val="99"/>
    <w:rsid w:val="00FC54FC"/>
    <w:rPr>
      <w:rFonts w:ascii="Arial" w:hAnsi="Arial"/>
      <w:sz w:val="24"/>
      <w:szCs w:val="24"/>
      <w:lang w:eastAsia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5226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uiPriority w:val="99"/>
    <w:semiHidden/>
    <w:rsid w:val="00365226"/>
    <w:rPr>
      <w:rFonts w:ascii="Tahoma" w:hAnsi="Tahoma" w:cs="Tahoma"/>
      <w:sz w:val="16"/>
      <w:szCs w:val="16"/>
      <w:lang w:eastAsia="ar-SA"/>
    </w:rPr>
  </w:style>
  <w:style w:type="character" w:customStyle="1" w:styleId="berschrift4Zchn">
    <w:name w:val="Überschrift 4 Zchn"/>
    <w:link w:val="berschrift4"/>
    <w:uiPriority w:val="9"/>
    <w:rsid w:val="00C3120C"/>
    <w:rPr>
      <w:rFonts w:ascii="Calibri" w:eastAsia="Times New Roman" w:hAnsi="Calibri" w:cs="Times New Roman"/>
      <w:b/>
      <w:bCs/>
      <w:sz w:val="28"/>
      <w:szCs w:val="28"/>
      <w:lang w:val="de-DE" w:eastAsia="ar-SA"/>
    </w:rPr>
  </w:style>
  <w:style w:type="character" w:styleId="Kommentarzeichen">
    <w:name w:val="annotation reference"/>
    <w:uiPriority w:val="99"/>
    <w:semiHidden/>
    <w:unhideWhenUsed/>
    <w:rsid w:val="000B30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B304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0B3042"/>
    <w:rPr>
      <w:rFonts w:ascii="Calibri" w:hAnsi="Calibri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B304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0B3042"/>
    <w:rPr>
      <w:rFonts w:ascii="Calibri" w:hAnsi="Calibri"/>
      <w:b/>
      <w:bCs/>
      <w:lang w:eastAsia="ar-SA"/>
    </w:rPr>
  </w:style>
  <w:style w:type="paragraph" w:styleId="KeinLeerraum">
    <w:name w:val="No Spacing"/>
    <w:link w:val="KeinLeerraumZchn"/>
    <w:uiPriority w:val="1"/>
    <w:qFormat/>
    <w:rsid w:val="00DC634E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C634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fangei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is.stefan+work@google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B2EAAF-8AE1-4CF4-9C43-EC650FD9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1157</Words>
  <Characters>7292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Bewerberdaten Dr. Stefan Geis</vt:lpstr>
      <vt:lpstr>Bewerberdaten Dr. Stefan Geis</vt:lpstr>
    </vt:vector>
  </TitlesOfParts>
  <Company>Hewlett-Packard Company</Company>
  <LinksUpToDate>false</LinksUpToDate>
  <CharactersWithSpaces>8433</CharactersWithSpaces>
  <SharedDoc>false</SharedDoc>
  <HLinks>
    <vt:vector size="12" baseType="variant">
      <vt:variant>
        <vt:i4>6422583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https://www.linkedin.com/in/stefangeis/</vt:lpwstr>
      </vt:variant>
      <vt:variant>
        <vt:lpwstr/>
      </vt:variant>
      <vt:variant>
        <vt:i4>1376293</vt:i4>
      </vt:variant>
      <vt:variant>
        <vt:i4>0</vt:i4>
      </vt:variant>
      <vt:variant>
        <vt:i4>0</vt:i4>
      </vt:variant>
      <vt:variant>
        <vt:i4>5</vt:i4>
      </vt:variant>
      <vt:variant>
        <vt:lpwstr>mailto:geis.stefan+work@googlemail.com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Bewerberdaten Dr. Stefan Geis</dc:title>
  <dc:subject/>
  <dc:creator>Dr. Stefan Geis</dc:creator>
  <cp:keywords/>
  <cp:lastModifiedBy>User</cp:lastModifiedBy>
  <cp:revision>2</cp:revision>
  <cp:lastPrinted>2018-04-26T09:43:00Z</cp:lastPrinted>
  <dcterms:created xsi:type="dcterms:W3CDTF">2018-05-01T07:51:00Z</dcterms:created>
  <dcterms:modified xsi:type="dcterms:W3CDTF">2018-05-01T07:51:00Z</dcterms:modified>
</cp:coreProperties>
</file>